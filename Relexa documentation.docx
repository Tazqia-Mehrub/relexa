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2D0" w:rsidRDefault="00971233">
      <w:pPr>
        <w:rPr>
          <w:b/>
          <w:i/>
        </w:rPr>
      </w:pPr>
      <w:r>
        <w:rPr>
          <w:b/>
          <w:i/>
          <w:noProof/>
        </w:rPr>
        <mc:AlternateContent>
          <mc:Choice Requires="wps">
            <w:drawing>
              <wp:anchor distT="0" distB="0" distL="114300" distR="114300" simplePos="0" relativeHeight="251659264" behindDoc="0" locked="0" layoutInCell="1" allowOverlap="1" wp14:anchorId="60EE45E7" wp14:editId="2FFC8742">
                <wp:simplePos x="0" y="0"/>
                <wp:positionH relativeFrom="column">
                  <wp:posOffset>-108585</wp:posOffset>
                </wp:positionH>
                <wp:positionV relativeFrom="paragraph">
                  <wp:posOffset>208058</wp:posOffset>
                </wp:positionV>
                <wp:extent cx="6378575" cy="45085"/>
                <wp:effectExtent l="0" t="0" r="22225" b="12065"/>
                <wp:wrapNone/>
                <wp:docPr id="2" name="Flowchart: Process 2"/>
                <wp:cNvGraphicFramePr/>
                <a:graphic xmlns:a="http://schemas.openxmlformats.org/drawingml/2006/main">
                  <a:graphicData uri="http://schemas.microsoft.com/office/word/2010/wordprocessingShape">
                    <wps:wsp>
                      <wps:cNvSpPr/>
                      <wps:spPr>
                        <a:xfrm flipV="1">
                          <a:off x="0" y="0"/>
                          <a:ext cx="6378575" cy="45085"/>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89ACE" id="_x0000_t109" coordsize="21600,21600" o:spt="109" path="m,l,21600r21600,l21600,xe">
                <v:stroke joinstyle="miter"/>
                <v:path gradientshapeok="t" o:connecttype="rect"/>
              </v:shapetype>
              <v:shape id="Flowchart: Process 2" o:spid="_x0000_s1026" type="#_x0000_t109" style="position:absolute;margin-left:-8.55pt;margin-top:16.4pt;width:502.25pt;height:3.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" fillcolor="black [3200]" strokecolor="black [1600]" strokeweight="1pt"/>
            </w:pict>
          </mc:Fallback>
        </mc:AlternateContent>
      </w:r>
    </w:p>
    <w:p w:rsidR="008E22D0" w:rsidRDefault="008E22D0">
      <w:pPr>
        <w:rPr>
          <w:b/>
          <w:i/>
        </w:rPr>
      </w:pPr>
    </w:p>
    <w:p w:rsidR="008E22D0" w:rsidRDefault="008E22D0">
      <w:pPr>
        <w:rPr>
          <w:b/>
          <w:i/>
        </w:rPr>
      </w:pPr>
    </w:p>
    <w:p w:rsidR="008E22D0" w:rsidRDefault="008E22D0">
      <w:pPr>
        <w:rPr>
          <w:b/>
          <w:i/>
        </w:rPr>
      </w:pPr>
    </w:p>
    <w:p w:rsidR="008E22D0" w:rsidRDefault="008E22D0">
      <w:pPr>
        <w:rPr>
          <w:b/>
          <w:i/>
        </w:rPr>
      </w:pPr>
    </w:p>
    <w:p w:rsidR="008E22D0" w:rsidRDefault="008E22D0">
      <w:pPr>
        <w:rPr>
          <w:b/>
          <w:i/>
        </w:rPr>
      </w:pPr>
    </w:p>
    <w:p w:rsidR="008E22D0" w:rsidRDefault="008E22D0">
      <w:pPr>
        <w:rPr>
          <w:b/>
          <w:i/>
        </w:rPr>
      </w:pPr>
    </w:p>
    <w:p w:rsidR="008E22D0" w:rsidRDefault="008E22D0">
      <w:pPr>
        <w:rPr>
          <w:sz w:val="72"/>
          <w:szCs w:val="72"/>
        </w:rPr>
      </w:pPr>
      <w:r>
        <w:rPr>
          <w:sz w:val="96"/>
          <w:szCs w:val="96"/>
        </w:rPr>
        <w:t xml:space="preserve">                          </w:t>
      </w:r>
      <w:r w:rsidR="00D21158">
        <w:rPr>
          <w:sz w:val="96"/>
          <w:szCs w:val="96"/>
        </w:rPr>
        <w:t xml:space="preserve"> </w:t>
      </w:r>
      <w:r w:rsidR="008F409E">
        <w:rPr>
          <w:sz w:val="96"/>
          <w:szCs w:val="96"/>
        </w:rPr>
        <w:t>Rela</w:t>
      </w:r>
      <w:r w:rsidRPr="008E22D0">
        <w:rPr>
          <w:sz w:val="96"/>
          <w:szCs w:val="96"/>
        </w:rPr>
        <w:t>xa</w:t>
      </w:r>
      <w:r w:rsidR="00D21158">
        <w:rPr>
          <w:sz w:val="72"/>
          <w:szCs w:val="72"/>
        </w:rPr>
        <w:t xml:space="preserve">             </w:t>
      </w:r>
      <w:r w:rsidRPr="00D21158">
        <w:rPr>
          <w:sz w:val="72"/>
          <w:szCs w:val="72"/>
        </w:rPr>
        <w:t>Software Development Plan</w:t>
      </w:r>
    </w:p>
    <w:p w:rsidR="00D21158" w:rsidRPr="00D21158" w:rsidRDefault="00D21158">
      <w:pPr>
        <w:rPr>
          <w:noProof/>
          <w:sz w:val="56"/>
          <w:szCs w:val="56"/>
        </w:rPr>
      </w:pPr>
      <w:r>
        <w:rPr>
          <w:sz w:val="72"/>
          <w:szCs w:val="72"/>
        </w:rPr>
        <w:t xml:space="preserve">                               </w:t>
      </w:r>
      <w:r w:rsidR="00703F38">
        <w:rPr>
          <w:noProof/>
          <w:sz w:val="56"/>
          <w:szCs w:val="56"/>
        </w:rPr>
        <w:t>Version &lt;1.1</w:t>
      </w:r>
      <w:r w:rsidRPr="00D21158">
        <w:rPr>
          <w:noProof/>
          <w:sz w:val="56"/>
          <w:szCs w:val="56"/>
        </w:rPr>
        <w:t>&gt;</w:t>
      </w:r>
    </w:p>
    <w:p w:rsidR="00D21158" w:rsidRDefault="00D21158">
      <w:r>
        <w:t xml:space="preserve">                   </w:t>
      </w:r>
    </w:p>
    <w:p w:rsidR="00D21158" w:rsidRDefault="00D21158">
      <w:pPr>
        <w:rPr>
          <w:b/>
          <w:sz w:val="32"/>
          <w:szCs w:val="32"/>
        </w:rPr>
      </w:pPr>
      <w:r>
        <w:rPr>
          <w:b/>
          <w:sz w:val="32"/>
          <w:szCs w:val="32"/>
        </w:rPr>
        <w:t xml:space="preserve">                                                                                        </w:t>
      </w:r>
      <w:r w:rsidRPr="00D21158">
        <w:rPr>
          <w:b/>
          <w:sz w:val="32"/>
          <w:szCs w:val="32"/>
        </w:rPr>
        <w:t>Prepared by</w:t>
      </w:r>
    </w:p>
    <w:p w:rsidR="00D21158" w:rsidRDefault="00D21158">
      <w:pPr>
        <w:rPr>
          <w:b/>
          <w:sz w:val="32"/>
          <w:szCs w:val="32"/>
        </w:rPr>
      </w:pPr>
      <w:r>
        <w:rPr>
          <w:b/>
          <w:sz w:val="32"/>
          <w:szCs w:val="32"/>
        </w:rPr>
        <w:t xml:space="preserve">Israt Zerin Tisha(16511013), Md.Ata-E-Rabbi(16511021), </w:t>
      </w:r>
    </w:p>
    <w:p w:rsidR="00D21158" w:rsidRDefault="00D21158">
      <w:pPr>
        <w:rPr>
          <w:b/>
          <w:sz w:val="32"/>
          <w:szCs w:val="32"/>
        </w:rPr>
      </w:pPr>
      <w:r>
        <w:rPr>
          <w:b/>
          <w:sz w:val="32"/>
          <w:szCs w:val="32"/>
        </w:rPr>
        <w:t xml:space="preserve">Md.Minhazul Abedin(16511024), Tazqia Mehrub(16511041), </w:t>
      </w:r>
    </w:p>
    <w:p w:rsidR="00D21158" w:rsidRDefault="00D21158">
      <w:pPr>
        <w:rPr>
          <w:b/>
          <w:sz w:val="32"/>
          <w:szCs w:val="32"/>
        </w:rPr>
      </w:pPr>
      <w:r>
        <w:rPr>
          <w:b/>
          <w:sz w:val="32"/>
          <w:szCs w:val="32"/>
        </w:rPr>
        <w:t>Sharmeen Jahan Seema(16511080)</w:t>
      </w:r>
    </w:p>
    <w:p w:rsidR="00D21158" w:rsidRDefault="00D21158">
      <w:pPr>
        <w:rPr>
          <w:b/>
          <w:sz w:val="32"/>
          <w:szCs w:val="32"/>
        </w:rPr>
      </w:pPr>
      <w:r>
        <w:rPr>
          <w:b/>
          <w:sz w:val="32"/>
          <w:szCs w:val="32"/>
        </w:rPr>
        <w:t xml:space="preserve">                                                                                      </w:t>
      </w:r>
    </w:p>
    <w:p w:rsidR="00D21158" w:rsidRDefault="00D21158">
      <w:pPr>
        <w:rPr>
          <w:b/>
          <w:sz w:val="32"/>
          <w:szCs w:val="32"/>
        </w:rPr>
      </w:pPr>
    </w:p>
    <w:p w:rsidR="00D21158" w:rsidRDefault="00D21158">
      <w:pPr>
        <w:rPr>
          <w:b/>
          <w:sz w:val="32"/>
          <w:szCs w:val="32"/>
        </w:rPr>
      </w:pPr>
    </w:p>
    <w:p w:rsidR="00D21158" w:rsidRDefault="00D21158">
      <w:pPr>
        <w:rPr>
          <w:b/>
          <w:sz w:val="32"/>
          <w:szCs w:val="32"/>
        </w:rPr>
      </w:pPr>
      <w:r>
        <w:rPr>
          <w:b/>
          <w:sz w:val="32"/>
          <w:szCs w:val="32"/>
        </w:rPr>
        <w:t xml:space="preserve">                                                                                                   </w:t>
      </w:r>
      <w:r w:rsidR="00580BF2">
        <w:rPr>
          <w:b/>
          <w:sz w:val="32"/>
          <w:szCs w:val="32"/>
        </w:rPr>
        <w:t>4 October</w:t>
      </w:r>
      <w:r>
        <w:rPr>
          <w:b/>
          <w:sz w:val="32"/>
          <w:szCs w:val="32"/>
        </w:rPr>
        <w:t>, 2018</w:t>
      </w:r>
    </w:p>
    <w:p w:rsidR="00D21158" w:rsidRDefault="00D21158">
      <w:pPr>
        <w:rPr>
          <w:b/>
          <w:sz w:val="32"/>
          <w:szCs w:val="32"/>
        </w:rPr>
      </w:pPr>
    </w:p>
    <w:p w:rsidR="004F1FEA" w:rsidRDefault="004F1FEA">
      <w:pPr>
        <w:rPr>
          <w:b/>
          <w:sz w:val="32"/>
          <w:szCs w:val="32"/>
        </w:rPr>
      </w:pPr>
    </w:p>
    <w:p w:rsidR="000E7835" w:rsidRPr="000E7835" w:rsidRDefault="000E7835" w:rsidP="000E7835">
      <w:pPr>
        <w:spacing w:line="240" w:lineRule="auto"/>
        <w:rPr>
          <w:rFonts w:cstheme="minorHAnsi"/>
          <w:b/>
          <w:sz w:val="24"/>
          <w:szCs w:val="24"/>
        </w:rPr>
      </w:pPr>
      <w:r w:rsidRPr="000E7835">
        <w:rPr>
          <w:rFonts w:cstheme="minorHAnsi"/>
          <w:b/>
          <w:sz w:val="24"/>
          <w:szCs w:val="24"/>
        </w:rPr>
        <w:lastRenderedPageBreak/>
        <w:t>Contents</w:t>
      </w:r>
    </w:p>
    <w:p w:rsidR="000E7835" w:rsidRPr="000E7835" w:rsidRDefault="000E7835" w:rsidP="000E7835">
      <w:pPr>
        <w:spacing w:line="240" w:lineRule="auto"/>
        <w:rPr>
          <w:rFonts w:cstheme="minorHAnsi"/>
          <w:sz w:val="24"/>
          <w:szCs w:val="24"/>
        </w:rPr>
      </w:pPr>
      <w:r w:rsidRPr="000E7835">
        <w:rPr>
          <w:rFonts w:cstheme="minorHAnsi"/>
          <w:b/>
          <w:sz w:val="24"/>
          <w:szCs w:val="24"/>
        </w:rPr>
        <w:t>1. Software Development Plan</w:t>
      </w:r>
      <w:r w:rsidRPr="000E7835">
        <w:rPr>
          <w:rFonts w:cstheme="minorHAnsi"/>
          <w:sz w:val="24"/>
          <w:szCs w:val="24"/>
        </w:rPr>
        <w:t xml:space="preserve"> </w:t>
      </w:r>
    </w:p>
    <w:p w:rsidR="000E7835" w:rsidRPr="000E7835" w:rsidRDefault="000E7835" w:rsidP="000E7835">
      <w:pPr>
        <w:spacing w:line="240" w:lineRule="auto"/>
        <w:rPr>
          <w:rFonts w:cstheme="minorHAnsi"/>
          <w:sz w:val="24"/>
          <w:szCs w:val="24"/>
        </w:rPr>
      </w:pPr>
      <w:r w:rsidRPr="000E7835">
        <w:rPr>
          <w:rFonts w:cstheme="minorHAnsi"/>
          <w:b/>
          <w:sz w:val="24"/>
          <w:szCs w:val="24"/>
        </w:rPr>
        <w:t xml:space="preserve">Introduction </w:t>
      </w:r>
      <w:r w:rsidRPr="000E7835">
        <w:rPr>
          <w:rFonts w:cstheme="minorHAnsi"/>
          <w:sz w:val="24"/>
          <w:szCs w:val="24"/>
        </w:rPr>
        <w:t>. . . . . . . . . . . . . . . . . . . . . . . . . . . . . . . . . . . . . . . . . . . . . . . . 1</w:t>
      </w:r>
    </w:p>
    <w:p w:rsidR="000E7835" w:rsidRPr="000E7835" w:rsidRDefault="000E7835" w:rsidP="000E7835">
      <w:pPr>
        <w:spacing w:line="240" w:lineRule="auto"/>
        <w:rPr>
          <w:rFonts w:cstheme="minorHAnsi"/>
          <w:sz w:val="24"/>
          <w:szCs w:val="24"/>
        </w:rPr>
      </w:pPr>
      <w:r w:rsidRPr="000E7835">
        <w:rPr>
          <w:rFonts w:cstheme="minorHAnsi"/>
          <w:sz w:val="24"/>
          <w:szCs w:val="24"/>
        </w:rPr>
        <w:t xml:space="preserve">         1.1 Purpose . . . . . . . . . . . . . . . . . . . . . . . . . . . . . . .</w:t>
      </w:r>
      <w:r w:rsidR="00580BF2">
        <w:rPr>
          <w:rFonts w:cstheme="minorHAnsi"/>
          <w:sz w:val="24"/>
          <w:szCs w:val="24"/>
        </w:rPr>
        <w:t xml:space="preserve"> . . . . . . . . . . . . . . </w:t>
      </w:r>
      <w:r w:rsidRPr="000E7835">
        <w:rPr>
          <w:rFonts w:cstheme="minorHAnsi"/>
          <w:sz w:val="24"/>
          <w:szCs w:val="24"/>
        </w:rPr>
        <w:t>1</w:t>
      </w:r>
    </w:p>
    <w:p w:rsidR="000E7835" w:rsidRPr="000E7835" w:rsidRDefault="000E7835" w:rsidP="000E7835">
      <w:pPr>
        <w:spacing w:line="240" w:lineRule="auto"/>
        <w:rPr>
          <w:rFonts w:cstheme="minorHAnsi"/>
          <w:sz w:val="24"/>
          <w:szCs w:val="24"/>
        </w:rPr>
      </w:pPr>
      <w:r w:rsidRPr="000E7835">
        <w:rPr>
          <w:rFonts w:cstheme="minorHAnsi"/>
          <w:sz w:val="24"/>
          <w:szCs w:val="24"/>
        </w:rPr>
        <w:t xml:space="preserve">       </w:t>
      </w:r>
      <w:r>
        <w:rPr>
          <w:rFonts w:cstheme="minorHAnsi"/>
          <w:sz w:val="24"/>
          <w:szCs w:val="24"/>
        </w:rPr>
        <w:t xml:space="preserve"> </w:t>
      </w:r>
      <w:r w:rsidRPr="000E7835">
        <w:rPr>
          <w:rFonts w:cstheme="minorHAnsi"/>
          <w:sz w:val="24"/>
          <w:szCs w:val="24"/>
        </w:rPr>
        <w:t xml:space="preserve"> 1.2 Document History . . . . . . . . . . . . . . . . . . . . . . . . </w:t>
      </w:r>
      <w:r w:rsidR="00580BF2">
        <w:rPr>
          <w:rFonts w:cstheme="minorHAnsi"/>
          <w:sz w:val="24"/>
          <w:szCs w:val="24"/>
        </w:rPr>
        <w:t>. . . . . . . . . . . . .1</w:t>
      </w:r>
    </w:p>
    <w:p w:rsidR="000E7835" w:rsidRPr="000E7835" w:rsidRDefault="000E7835" w:rsidP="000E7835">
      <w:pPr>
        <w:spacing w:line="240" w:lineRule="auto"/>
        <w:rPr>
          <w:rFonts w:cstheme="minorHAnsi"/>
          <w:sz w:val="24"/>
          <w:szCs w:val="24"/>
        </w:rPr>
      </w:pPr>
      <w:r w:rsidRPr="000E7835">
        <w:rPr>
          <w:rFonts w:cstheme="minorHAnsi"/>
          <w:sz w:val="24"/>
          <w:szCs w:val="24"/>
        </w:rPr>
        <w:t xml:space="preserve">          1.3 Targeted</w:t>
      </w:r>
      <w:r w:rsidR="00580BF2">
        <w:rPr>
          <w:rFonts w:cstheme="minorHAnsi"/>
          <w:sz w:val="24"/>
          <w:szCs w:val="24"/>
        </w:rPr>
        <w:t xml:space="preserve"> User</w:t>
      </w:r>
      <w:r w:rsidRPr="000E7835">
        <w:rPr>
          <w:rFonts w:cstheme="minorHAnsi"/>
          <w:sz w:val="24"/>
          <w:szCs w:val="24"/>
        </w:rPr>
        <w:t xml:space="preserve">. . . . . . . . . . . . . . . . . . . . . </w:t>
      </w:r>
      <w:r w:rsidR="00580BF2">
        <w:rPr>
          <w:rFonts w:cstheme="minorHAnsi"/>
          <w:sz w:val="24"/>
          <w:szCs w:val="24"/>
        </w:rPr>
        <w:t xml:space="preserve">. . . . . . . . . . . . . . . </w:t>
      </w:r>
      <w:r w:rsidRPr="000E7835">
        <w:rPr>
          <w:rFonts w:cstheme="minorHAnsi"/>
          <w:sz w:val="24"/>
          <w:szCs w:val="24"/>
        </w:rPr>
        <w:t>. . . .</w:t>
      </w:r>
      <w:r w:rsidR="00580BF2">
        <w:rPr>
          <w:rFonts w:cstheme="minorHAnsi"/>
          <w:sz w:val="24"/>
          <w:szCs w:val="24"/>
        </w:rPr>
        <w:t>1</w:t>
      </w:r>
    </w:p>
    <w:p w:rsidR="000E7835" w:rsidRPr="000E7835" w:rsidRDefault="000E7835" w:rsidP="000E7835">
      <w:pPr>
        <w:spacing w:line="240" w:lineRule="auto"/>
        <w:rPr>
          <w:rFonts w:cstheme="minorHAnsi"/>
          <w:sz w:val="24"/>
          <w:szCs w:val="24"/>
        </w:rPr>
      </w:pPr>
      <w:r w:rsidRPr="000E7835">
        <w:rPr>
          <w:rFonts w:cstheme="minorHAnsi"/>
          <w:sz w:val="24"/>
          <w:szCs w:val="24"/>
        </w:rPr>
        <w:t xml:space="preserve">          1.4 Product Scope . . . . . . . . . . . . . . . . . . . . . . . . . . .</w:t>
      </w:r>
      <w:r w:rsidR="00580BF2">
        <w:rPr>
          <w:rFonts w:cstheme="minorHAnsi"/>
          <w:sz w:val="24"/>
          <w:szCs w:val="24"/>
        </w:rPr>
        <w:t xml:space="preserve"> . . . . . . . </w:t>
      </w:r>
      <w:r w:rsidRPr="000E7835">
        <w:rPr>
          <w:rFonts w:cstheme="minorHAnsi"/>
          <w:sz w:val="24"/>
          <w:szCs w:val="24"/>
        </w:rPr>
        <w:t>. . . . . .</w:t>
      </w:r>
      <w:r w:rsidR="00580BF2">
        <w:rPr>
          <w:rFonts w:cstheme="minorHAnsi"/>
          <w:sz w:val="24"/>
          <w:szCs w:val="24"/>
        </w:rPr>
        <w:t>1-3</w:t>
      </w:r>
    </w:p>
    <w:p w:rsidR="000E7835" w:rsidRPr="000E7835" w:rsidRDefault="000E7835" w:rsidP="000E7835">
      <w:pPr>
        <w:spacing w:line="240" w:lineRule="auto"/>
        <w:rPr>
          <w:rFonts w:cstheme="minorHAnsi"/>
          <w:sz w:val="24"/>
          <w:szCs w:val="24"/>
        </w:rPr>
      </w:pPr>
      <w:r w:rsidRPr="000E7835">
        <w:rPr>
          <w:rFonts w:cstheme="minorHAnsi"/>
          <w:sz w:val="24"/>
          <w:szCs w:val="24"/>
        </w:rPr>
        <w:t xml:space="preserve">          1.5 Process Model . . . . . . . . . . . . . . . . . . </w:t>
      </w:r>
      <w:r w:rsidR="00580BF2">
        <w:rPr>
          <w:rFonts w:cstheme="minorHAnsi"/>
          <w:sz w:val="24"/>
          <w:szCs w:val="24"/>
        </w:rPr>
        <w:t xml:space="preserve">. . . . . . . . . . . . . . </w:t>
      </w:r>
      <w:r w:rsidRPr="000E7835">
        <w:rPr>
          <w:rFonts w:cstheme="minorHAnsi"/>
          <w:sz w:val="24"/>
          <w:szCs w:val="24"/>
        </w:rPr>
        <w:t>. . . . . . . .3</w:t>
      </w:r>
    </w:p>
    <w:p w:rsidR="000E7835" w:rsidRPr="000E7835" w:rsidRDefault="000E7835" w:rsidP="000E7835">
      <w:pPr>
        <w:spacing w:line="240" w:lineRule="auto"/>
        <w:rPr>
          <w:rFonts w:cstheme="minorHAnsi"/>
          <w:sz w:val="24"/>
          <w:szCs w:val="24"/>
        </w:rPr>
      </w:pPr>
      <w:r w:rsidRPr="000E7835">
        <w:rPr>
          <w:rFonts w:cstheme="minorHAnsi"/>
          <w:sz w:val="24"/>
          <w:szCs w:val="24"/>
        </w:rPr>
        <w:t xml:space="preserve">          1.6 Method, Tools and Techniques . . . . . . . . . . . . . .</w:t>
      </w:r>
      <w:r w:rsidR="00580BF2">
        <w:rPr>
          <w:rFonts w:cstheme="minorHAnsi"/>
          <w:sz w:val="24"/>
          <w:szCs w:val="24"/>
        </w:rPr>
        <w:t xml:space="preserve"> . . . . . . . . . . . . .</w:t>
      </w:r>
      <w:r w:rsidRPr="000E7835">
        <w:rPr>
          <w:rFonts w:cstheme="minorHAnsi"/>
          <w:sz w:val="24"/>
          <w:szCs w:val="24"/>
        </w:rPr>
        <w:t>3</w:t>
      </w:r>
    </w:p>
    <w:p w:rsidR="000E7835" w:rsidRPr="000E7835" w:rsidRDefault="000E7835" w:rsidP="000E7835">
      <w:pPr>
        <w:spacing w:line="240" w:lineRule="auto"/>
        <w:rPr>
          <w:rFonts w:cstheme="minorHAnsi"/>
          <w:sz w:val="24"/>
          <w:szCs w:val="24"/>
        </w:rPr>
      </w:pPr>
      <w:r w:rsidRPr="000E7835">
        <w:rPr>
          <w:rFonts w:cstheme="minorHAnsi"/>
          <w:sz w:val="24"/>
          <w:szCs w:val="24"/>
        </w:rPr>
        <w:t xml:space="preserve">          1.7 Plan and timing . . . . . . . . . . . . . . .</w:t>
      </w:r>
      <w:r w:rsidR="00580BF2">
        <w:rPr>
          <w:rFonts w:cstheme="minorHAnsi"/>
          <w:sz w:val="24"/>
          <w:szCs w:val="24"/>
        </w:rPr>
        <w:t xml:space="preserve"> . . . . . . . . . . . . . . </w:t>
      </w:r>
      <w:r w:rsidRPr="000E7835">
        <w:rPr>
          <w:rFonts w:cstheme="minorHAnsi"/>
          <w:sz w:val="24"/>
          <w:szCs w:val="24"/>
        </w:rPr>
        <w:t xml:space="preserve"> . . . . . . . . . . 3</w:t>
      </w:r>
    </w:p>
    <w:p w:rsidR="000E7835" w:rsidRPr="000E7835" w:rsidRDefault="000E7835" w:rsidP="000E7835">
      <w:pPr>
        <w:spacing w:line="240" w:lineRule="auto"/>
        <w:rPr>
          <w:rFonts w:cstheme="minorHAnsi"/>
          <w:sz w:val="24"/>
          <w:szCs w:val="24"/>
        </w:rPr>
      </w:pPr>
      <w:r w:rsidRPr="000E7835">
        <w:rPr>
          <w:rFonts w:cstheme="minorHAnsi"/>
          <w:sz w:val="24"/>
          <w:szCs w:val="24"/>
        </w:rPr>
        <w:t xml:space="preserve">          1.8 Deliverables . . . . . . . . . . . . . . . . </w:t>
      </w:r>
      <w:r w:rsidR="00580BF2">
        <w:rPr>
          <w:rFonts w:cstheme="minorHAnsi"/>
          <w:sz w:val="24"/>
          <w:szCs w:val="24"/>
        </w:rPr>
        <w:t xml:space="preserve">. . . . . . . . . . . . . . . </w:t>
      </w:r>
      <w:r w:rsidRPr="000E7835">
        <w:rPr>
          <w:rFonts w:cstheme="minorHAnsi"/>
          <w:sz w:val="24"/>
          <w:szCs w:val="24"/>
        </w:rPr>
        <w:t>. . . . . . . . . . .  3</w:t>
      </w:r>
    </w:p>
    <w:p w:rsidR="000E7835" w:rsidRPr="000E7835" w:rsidRDefault="000E7835" w:rsidP="000E7835">
      <w:pPr>
        <w:spacing w:line="240" w:lineRule="auto"/>
        <w:rPr>
          <w:rFonts w:cstheme="minorHAnsi"/>
          <w:sz w:val="24"/>
          <w:szCs w:val="24"/>
        </w:rPr>
      </w:pPr>
      <w:r w:rsidRPr="000E7835">
        <w:rPr>
          <w:rFonts w:cstheme="minorHAnsi"/>
          <w:sz w:val="24"/>
          <w:szCs w:val="24"/>
        </w:rPr>
        <w:t xml:space="preserve">          1.9 Testing . . . . . . . . . . . . . . . . . . . . . . . . . . . . . . . . . . . . . . . . . . . . . . . 3</w:t>
      </w:r>
    </w:p>
    <w:p w:rsidR="000E7835" w:rsidRPr="000E7835" w:rsidRDefault="000E7835" w:rsidP="000E7835">
      <w:pPr>
        <w:spacing w:line="240" w:lineRule="auto"/>
        <w:rPr>
          <w:rFonts w:cstheme="minorHAnsi"/>
          <w:b/>
          <w:sz w:val="24"/>
          <w:szCs w:val="24"/>
        </w:rPr>
      </w:pPr>
    </w:p>
    <w:p w:rsidR="000E7835" w:rsidRPr="000E7835" w:rsidRDefault="000E7835" w:rsidP="000E7835">
      <w:pPr>
        <w:spacing w:line="240" w:lineRule="auto"/>
        <w:rPr>
          <w:rFonts w:cstheme="minorHAnsi"/>
          <w:b/>
          <w:sz w:val="24"/>
          <w:szCs w:val="24"/>
        </w:rPr>
      </w:pPr>
      <w:r w:rsidRPr="000E7835">
        <w:rPr>
          <w:rFonts w:cstheme="minorHAnsi"/>
          <w:b/>
          <w:sz w:val="24"/>
          <w:szCs w:val="24"/>
        </w:rPr>
        <w:t>2. Business Plan</w:t>
      </w:r>
    </w:p>
    <w:p w:rsidR="000E7835" w:rsidRPr="000E7835" w:rsidRDefault="000E7835" w:rsidP="000E7835">
      <w:pPr>
        <w:spacing w:line="240" w:lineRule="auto"/>
        <w:rPr>
          <w:rFonts w:eastAsia="Times New Roman" w:cstheme="minorHAnsi"/>
          <w:bCs/>
          <w:sz w:val="24"/>
          <w:szCs w:val="24"/>
        </w:rPr>
      </w:pPr>
      <w:r w:rsidRPr="000E7835">
        <w:rPr>
          <w:rFonts w:cstheme="minorHAnsi"/>
          <w:b/>
          <w:sz w:val="24"/>
          <w:szCs w:val="24"/>
        </w:rPr>
        <w:t xml:space="preserve">      2.1 </w:t>
      </w:r>
      <w:r w:rsidRPr="000E7835">
        <w:rPr>
          <w:rFonts w:eastAsia="Times New Roman" w:cstheme="minorHAnsi"/>
          <w:bCs/>
          <w:sz w:val="24"/>
          <w:szCs w:val="24"/>
        </w:rPr>
        <w:t xml:space="preserve">The Management Team </w:t>
      </w:r>
      <w:r w:rsidRPr="000E7835">
        <w:rPr>
          <w:rFonts w:cstheme="minorHAnsi"/>
          <w:sz w:val="24"/>
          <w:szCs w:val="24"/>
        </w:rPr>
        <w:t>. . . . . . . . . . . . . . . . . . . . . . . . . . . . . . . . . . . . 4</w:t>
      </w:r>
    </w:p>
    <w:p w:rsidR="000E7835" w:rsidRPr="000E7835" w:rsidRDefault="000E7835" w:rsidP="000E7835">
      <w:pPr>
        <w:spacing w:line="240" w:lineRule="auto"/>
        <w:rPr>
          <w:rFonts w:cstheme="minorHAnsi"/>
          <w:sz w:val="24"/>
          <w:szCs w:val="24"/>
        </w:rPr>
      </w:pPr>
      <w:r w:rsidRPr="000E7835">
        <w:rPr>
          <w:rFonts w:cstheme="minorHAnsi"/>
          <w:b/>
          <w:sz w:val="24"/>
          <w:szCs w:val="24"/>
        </w:rPr>
        <w:t xml:space="preserve">       2.2</w:t>
      </w:r>
      <w:r w:rsidRPr="000E7835">
        <w:rPr>
          <w:rFonts w:cstheme="minorHAnsi"/>
          <w:sz w:val="24"/>
          <w:szCs w:val="24"/>
        </w:rPr>
        <w:t xml:space="preserve"> The Opportunity . . . . . . . . . . . . . . . . . . . . . . . . . . . . . . . . . . . . . . . . . 4</w:t>
      </w:r>
    </w:p>
    <w:p w:rsidR="000E7835" w:rsidRPr="000E7835" w:rsidRDefault="000E7835" w:rsidP="000E7835">
      <w:pPr>
        <w:spacing w:line="240" w:lineRule="auto"/>
        <w:rPr>
          <w:rFonts w:cstheme="minorHAnsi"/>
          <w:sz w:val="24"/>
          <w:szCs w:val="24"/>
        </w:rPr>
      </w:pPr>
      <w:r w:rsidRPr="000E7835">
        <w:rPr>
          <w:rFonts w:cstheme="minorHAnsi"/>
          <w:sz w:val="24"/>
          <w:szCs w:val="24"/>
        </w:rPr>
        <w:t xml:space="preserve">       </w:t>
      </w:r>
      <w:r w:rsidRPr="000E7835">
        <w:rPr>
          <w:rFonts w:cstheme="minorHAnsi"/>
          <w:b/>
          <w:sz w:val="24"/>
          <w:szCs w:val="24"/>
        </w:rPr>
        <w:t>2.3</w:t>
      </w:r>
      <w:r w:rsidRPr="000E7835">
        <w:rPr>
          <w:rFonts w:cstheme="minorHAnsi"/>
          <w:sz w:val="24"/>
          <w:szCs w:val="24"/>
        </w:rPr>
        <w:t xml:space="preserve"> The Investment Offering . . . . . . . . . . . . . . . . . . . . . . . . . . . . . . . . . . . 4</w:t>
      </w:r>
    </w:p>
    <w:p w:rsidR="000E7835" w:rsidRPr="000E7835" w:rsidRDefault="000E7835" w:rsidP="000E7835">
      <w:pPr>
        <w:spacing w:line="240" w:lineRule="auto"/>
        <w:rPr>
          <w:rFonts w:cstheme="minorHAnsi"/>
          <w:b/>
          <w:sz w:val="24"/>
          <w:szCs w:val="24"/>
        </w:rPr>
      </w:pPr>
    </w:p>
    <w:p w:rsidR="000E7835" w:rsidRPr="000E7835" w:rsidRDefault="000E7835" w:rsidP="000E7835">
      <w:pPr>
        <w:spacing w:line="240" w:lineRule="auto"/>
        <w:rPr>
          <w:rFonts w:cstheme="minorHAnsi"/>
          <w:sz w:val="24"/>
          <w:szCs w:val="24"/>
        </w:rPr>
      </w:pPr>
      <w:r w:rsidRPr="000E7835">
        <w:rPr>
          <w:rFonts w:cstheme="minorHAnsi"/>
          <w:b/>
          <w:sz w:val="24"/>
          <w:szCs w:val="24"/>
        </w:rPr>
        <w:t xml:space="preserve">Use Case Diagram </w:t>
      </w:r>
    </w:p>
    <w:p w:rsidR="000E7835" w:rsidRPr="000E7835" w:rsidRDefault="000E7835" w:rsidP="000E7835">
      <w:pPr>
        <w:spacing w:line="240" w:lineRule="auto"/>
        <w:rPr>
          <w:rFonts w:cstheme="minorHAnsi"/>
          <w:sz w:val="24"/>
          <w:szCs w:val="24"/>
        </w:rPr>
      </w:pPr>
      <w:r w:rsidRPr="000E7835">
        <w:rPr>
          <w:rFonts w:cstheme="minorHAnsi"/>
          <w:b/>
          <w:sz w:val="24"/>
          <w:szCs w:val="24"/>
        </w:rPr>
        <w:t xml:space="preserve">          </w:t>
      </w:r>
      <w:r w:rsidRPr="000E7835">
        <w:rPr>
          <w:rFonts w:cstheme="minorHAnsi"/>
          <w:sz w:val="24"/>
          <w:szCs w:val="24"/>
        </w:rPr>
        <w:t>Level 0 . . . . . . . . . . . . . . . . . . . . . . . . . . . . . . . . . . . . . . . . . . . . . . . . . 5</w:t>
      </w:r>
    </w:p>
    <w:p w:rsidR="000E7835" w:rsidRPr="000E7835" w:rsidRDefault="000E7835" w:rsidP="000E7835">
      <w:pPr>
        <w:spacing w:line="240" w:lineRule="auto"/>
        <w:rPr>
          <w:rFonts w:cstheme="minorHAnsi"/>
          <w:sz w:val="24"/>
          <w:szCs w:val="24"/>
        </w:rPr>
      </w:pPr>
      <w:r w:rsidRPr="000E7835">
        <w:rPr>
          <w:rFonts w:cstheme="minorHAnsi"/>
          <w:sz w:val="24"/>
          <w:szCs w:val="24"/>
        </w:rPr>
        <w:t xml:space="preserve"> </w:t>
      </w:r>
      <w:r w:rsidRPr="000E7835">
        <w:rPr>
          <w:rFonts w:cstheme="minorHAnsi"/>
          <w:b/>
          <w:sz w:val="24"/>
          <w:szCs w:val="24"/>
        </w:rPr>
        <w:t xml:space="preserve">         </w:t>
      </w:r>
      <w:r w:rsidRPr="000E7835">
        <w:rPr>
          <w:rFonts w:cstheme="minorHAnsi"/>
          <w:sz w:val="24"/>
          <w:szCs w:val="24"/>
        </w:rPr>
        <w:t>Level 1 . . . . . . . . . . . . . . . . . . . . . . . . . . . . . . . . . . . . . . . . . . . . . . . . . 6</w:t>
      </w:r>
    </w:p>
    <w:p w:rsidR="000E7835" w:rsidRPr="000E7835" w:rsidRDefault="000E7835" w:rsidP="000E7835">
      <w:pPr>
        <w:spacing w:line="240" w:lineRule="auto"/>
        <w:rPr>
          <w:rFonts w:cstheme="minorHAnsi"/>
          <w:sz w:val="24"/>
          <w:szCs w:val="24"/>
        </w:rPr>
      </w:pPr>
      <w:r w:rsidRPr="000E7835">
        <w:rPr>
          <w:rFonts w:cstheme="minorHAnsi"/>
          <w:sz w:val="24"/>
          <w:szCs w:val="24"/>
        </w:rPr>
        <w:t xml:space="preserve">          Level 2 . . . . . . . . . . . . . . . . . . . . . . . . . . . . . . . . . . . . . . . . . . . . . . . . . 7</w:t>
      </w:r>
    </w:p>
    <w:p w:rsidR="000E7835" w:rsidRPr="000E7835" w:rsidRDefault="000E7835" w:rsidP="000E7835">
      <w:pPr>
        <w:spacing w:line="240" w:lineRule="auto"/>
        <w:rPr>
          <w:rFonts w:cstheme="minorHAnsi"/>
          <w:b/>
          <w:sz w:val="24"/>
          <w:szCs w:val="24"/>
        </w:rPr>
      </w:pPr>
    </w:p>
    <w:p w:rsidR="000E7835" w:rsidRPr="000E7835" w:rsidRDefault="000E7835" w:rsidP="000E7835">
      <w:pPr>
        <w:spacing w:line="240" w:lineRule="auto"/>
        <w:rPr>
          <w:rFonts w:cstheme="minorHAnsi"/>
          <w:b/>
          <w:sz w:val="24"/>
          <w:szCs w:val="24"/>
        </w:rPr>
      </w:pPr>
      <w:r w:rsidRPr="000E7835">
        <w:rPr>
          <w:rFonts w:cstheme="minorHAnsi"/>
          <w:b/>
          <w:sz w:val="24"/>
          <w:szCs w:val="24"/>
        </w:rPr>
        <w:t xml:space="preserve">Activity Diagram </w:t>
      </w:r>
      <w:r w:rsidRPr="000E7835">
        <w:rPr>
          <w:rFonts w:cstheme="minorHAnsi"/>
          <w:sz w:val="24"/>
          <w:szCs w:val="24"/>
        </w:rPr>
        <w:t>. . . . . . . . . . . . . . . . . . . . . . . . . . . . . . . . . . . . . . . . . . . . . 8</w:t>
      </w:r>
    </w:p>
    <w:p w:rsidR="000E7835" w:rsidRPr="000E7835" w:rsidRDefault="000E7835" w:rsidP="000E7835">
      <w:pPr>
        <w:spacing w:line="240" w:lineRule="auto"/>
        <w:rPr>
          <w:rFonts w:cstheme="minorHAnsi"/>
          <w:b/>
          <w:sz w:val="24"/>
          <w:szCs w:val="24"/>
        </w:rPr>
      </w:pPr>
    </w:p>
    <w:p w:rsidR="000E7835" w:rsidRPr="000E7835" w:rsidRDefault="000E7835" w:rsidP="000E7835">
      <w:pPr>
        <w:spacing w:line="240" w:lineRule="auto"/>
        <w:rPr>
          <w:rFonts w:cstheme="minorHAnsi"/>
          <w:sz w:val="24"/>
          <w:szCs w:val="24"/>
        </w:rPr>
      </w:pPr>
      <w:r w:rsidRPr="000E7835">
        <w:rPr>
          <w:rFonts w:cstheme="minorHAnsi"/>
          <w:b/>
          <w:sz w:val="24"/>
          <w:szCs w:val="24"/>
        </w:rPr>
        <w:t xml:space="preserve">Data Modeling </w:t>
      </w:r>
      <w:r w:rsidRPr="000E7835">
        <w:rPr>
          <w:rFonts w:cstheme="minorHAnsi"/>
          <w:sz w:val="24"/>
          <w:szCs w:val="24"/>
        </w:rPr>
        <w:t>. . . . . . . . . . . . . . . . . . . . . . . . . . . . . . . . . . . . . . . . . . . . . .11</w:t>
      </w:r>
    </w:p>
    <w:p w:rsidR="000E7835" w:rsidRPr="000E7835" w:rsidRDefault="000E7835" w:rsidP="000E7835">
      <w:pPr>
        <w:spacing w:line="240" w:lineRule="auto"/>
        <w:rPr>
          <w:rFonts w:cstheme="minorHAnsi"/>
          <w:b/>
          <w:sz w:val="24"/>
          <w:szCs w:val="24"/>
        </w:rPr>
      </w:pPr>
      <w:r w:rsidRPr="000E7835">
        <w:rPr>
          <w:rFonts w:cstheme="minorHAnsi"/>
          <w:b/>
          <w:noProof/>
          <w:sz w:val="24"/>
          <w:szCs w:val="24"/>
        </w:rPr>
        <w:lastRenderedPageBreak/>
        <mc:AlternateContent>
          <mc:Choice Requires="wps">
            <w:drawing>
              <wp:anchor distT="45720" distB="45720" distL="114300" distR="114300" simplePos="0" relativeHeight="251661312" behindDoc="0" locked="0" layoutInCell="1" allowOverlap="1" wp14:anchorId="103E7447" wp14:editId="46FF8E4D">
                <wp:simplePos x="0" y="0"/>
                <wp:positionH relativeFrom="column">
                  <wp:posOffset>2247900</wp:posOffset>
                </wp:positionH>
                <wp:positionV relativeFrom="paragraph">
                  <wp:posOffset>744855</wp:posOffset>
                </wp:positionV>
                <wp:extent cx="1544955" cy="542925"/>
                <wp:effectExtent l="0" t="0" r="1714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542925"/>
                        </a:xfrm>
                        <a:prstGeom prst="rect">
                          <a:avLst/>
                        </a:prstGeom>
                        <a:solidFill>
                          <a:schemeClr val="bg1"/>
                        </a:solidFill>
                        <a:ln w="9525">
                          <a:solidFill>
                            <a:schemeClr val="bg1"/>
                          </a:solidFill>
                          <a:miter lim="800000"/>
                          <a:headEnd/>
                          <a:tailEnd/>
                        </a:ln>
                      </wps:spPr>
                      <wps:txbx>
                        <w:txbxContent>
                          <w:p w:rsidR="001C057E" w:rsidRDefault="001C057E" w:rsidP="000E78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3E7447" id="_x0000_t202" coordsize="21600,21600" o:spt="202" path="m,l,21600r21600,l21600,xe">
                <v:stroke joinstyle="miter"/>
                <v:path gradientshapeok="t" o:connecttype="rect"/>
              </v:shapetype>
              <v:shape id="Text Box 2" o:spid="_x0000_s1026" type="#_x0000_t202" style="position:absolute;margin-left:177pt;margin-top:58.65pt;width:121.65pt;height:42.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" fillcolor="white [3212]" strokecolor="white [3212]">
                <v:textbox>
                  <w:txbxContent>
                    <w:p w:rsidR="001C057E" w:rsidRDefault="001C057E" w:rsidP="000E7835"/>
                  </w:txbxContent>
                </v:textbox>
                <w10:wrap type="square"/>
              </v:shape>
            </w:pict>
          </mc:Fallback>
        </mc:AlternateContent>
      </w:r>
    </w:p>
    <w:p w:rsidR="000E7835" w:rsidRDefault="000E7835" w:rsidP="000E7835">
      <w:pPr>
        <w:spacing w:line="240" w:lineRule="auto"/>
        <w:rPr>
          <w:sz w:val="32"/>
          <w:szCs w:val="32"/>
        </w:rPr>
      </w:pPr>
      <w:r w:rsidRPr="000E7835">
        <w:rPr>
          <w:rFonts w:cstheme="minorHAnsi"/>
          <w:b/>
          <w:sz w:val="24"/>
          <w:szCs w:val="24"/>
        </w:rPr>
        <w:t xml:space="preserve">Entity Relationship Model </w:t>
      </w:r>
      <w:r w:rsidRPr="000E7835">
        <w:rPr>
          <w:rFonts w:cstheme="minorHAnsi"/>
          <w:sz w:val="24"/>
          <w:szCs w:val="24"/>
        </w:rPr>
        <w:t>. . . . . . . . . . . . . . . . . . . . . . . . . . . . . . . . . . . .12</w:t>
      </w:r>
    </w:p>
    <w:p w:rsidR="00580BF2" w:rsidRDefault="00580BF2">
      <w:pPr>
        <w:rPr>
          <w:b/>
          <w:sz w:val="24"/>
          <w:szCs w:val="24"/>
        </w:rPr>
      </w:pPr>
    </w:p>
    <w:p w:rsidR="00580BF2" w:rsidRDefault="00580BF2">
      <w:pPr>
        <w:rPr>
          <w:b/>
          <w:sz w:val="24"/>
          <w:szCs w:val="24"/>
        </w:rPr>
      </w:pPr>
    </w:p>
    <w:p w:rsidR="00580BF2" w:rsidRDefault="00580BF2">
      <w:pPr>
        <w:rPr>
          <w:b/>
          <w:sz w:val="24"/>
          <w:szCs w:val="24"/>
        </w:rPr>
      </w:pPr>
    </w:p>
    <w:p w:rsidR="00580BF2" w:rsidRDefault="00580BF2">
      <w:pPr>
        <w:rPr>
          <w:b/>
          <w:sz w:val="24"/>
          <w:szCs w:val="24"/>
        </w:rPr>
      </w:pPr>
    </w:p>
    <w:p w:rsidR="00580BF2" w:rsidRDefault="00580BF2">
      <w:pPr>
        <w:rPr>
          <w:b/>
          <w:sz w:val="24"/>
          <w:szCs w:val="24"/>
        </w:rPr>
      </w:pPr>
    </w:p>
    <w:p w:rsidR="00580BF2" w:rsidRDefault="00580BF2">
      <w:pPr>
        <w:rPr>
          <w:b/>
          <w:sz w:val="24"/>
          <w:szCs w:val="24"/>
        </w:rPr>
      </w:pPr>
    </w:p>
    <w:p w:rsidR="00580BF2" w:rsidRDefault="00580BF2">
      <w:pPr>
        <w:rPr>
          <w:b/>
          <w:sz w:val="24"/>
          <w:szCs w:val="24"/>
        </w:rPr>
      </w:pPr>
    </w:p>
    <w:p w:rsidR="00580BF2" w:rsidRDefault="00580BF2">
      <w:pPr>
        <w:rPr>
          <w:b/>
          <w:sz w:val="24"/>
          <w:szCs w:val="24"/>
        </w:rPr>
      </w:pPr>
    </w:p>
    <w:p w:rsidR="00580BF2" w:rsidRDefault="00580BF2">
      <w:pPr>
        <w:rPr>
          <w:b/>
          <w:sz w:val="24"/>
          <w:szCs w:val="24"/>
        </w:rPr>
      </w:pPr>
    </w:p>
    <w:p w:rsidR="00580BF2" w:rsidRDefault="00580BF2">
      <w:pPr>
        <w:rPr>
          <w:b/>
          <w:sz w:val="24"/>
          <w:szCs w:val="24"/>
        </w:rPr>
      </w:pPr>
    </w:p>
    <w:p w:rsidR="00580BF2" w:rsidRDefault="00580BF2">
      <w:pPr>
        <w:rPr>
          <w:b/>
          <w:sz w:val="24"/>
          <w:szCs w:val="24"/>
        </w:rPr>
      </w:pPr>
    </w:p>
    <w:p w:rsidR="00580BF2" w:rsidRDefault="00580BF2">
      <w:pPr>
        <w:rPr>
          <w:b/>
          <w:sz w:val="24"/>
          <w:szCs w:val="24"/>
        </w:rPr>
      </w:pPr>
    </w:p>
    <w:p w:rsidR="00580BF2" w:rsidRDefault="00580BF2">
      <w:pPr>
        <w:rPr>
          <w:b/>
          <w:sz w:val="24"/>
          <w:szCs w:val="24"/>
        </w:rPr>
      </w:pPr>
    </w:p>
    <w:p w:rsidR="00580BF2" w:rsidRDefault="00580BF2">
      <w:pPr>
        <w:rPr>
          <w:b/>
          <w:sz w:val="24"/>
          <w:szCs w:val="24"/>
        </w:rPr>
      </w:pPr>
    </w:p>
    <w:p w:rsidR="00580BF2" w:rsidRDefault="00580BF2">
      <w:pPr>
        <w:rPr>
          <w:b/>
          <w:sz w:val="24"/>
          <w:szCs w:val="24"/>
        </w:rPr>
      </w:pPr>
    </w:p>
    <w:p w:rsidR="00580BF2" w:rsidRDefault="00580BF2">
      <w:pPr>
        <w:rPr>
          <w:b/>
          <w:sz w:val="24"/>
          <w:szCs w:val="24"/>
        </w:rPr>
      </w:pPr>
    </w:p>
    <w:p w:rsidR="00580BF2" w:rsidRDefault="00580BF2">
      <w:pPr>
        <w:rPr>
          <w:b/>
          <w:sz w:val="24"/>
          <w:szCs w:val="24"/>
        </w:rPr>
      </w:pPr>
    </w:p>
    <w:p w:rsidR="00580BF2" w:rsidRDefault="00580BF2">
      <w:pPr>
        <w:rPr>
          <w:b/>
          <w:sz w:val="24"/>
          <w:szCs w:val="24"/>
        </w:rPr>
      </w:pPr>
    </w:p>
    <w:p w:rsidR="00580BF2" w:rsidRDefault="00580BF2">
      <w:pPr>
        <w:rPr>
          <w:b/>
          <w:sz w:val="24"/>
          <w:szCs w:val="24"/>
        </w:rPr>
      </w:pPr>
    </w:p>
    <w:p w:rsidR="00580BF2" w:rsidRDefault="00580BF2">
      <w:pPr>
        <w:rPr>
          <w:b/>
          <w:sz w:val="24"/>
          <w:szCs w:val="24"/>
        </w:rPr>
      </w:pPr>
    </w:p>
    <w:p w:rsidR="00580BF2" w:rsidRDefault="00580BF2">
      <w:pPr>
        <w:rPr>
          <w:b/>
          <w:sz w:val="24"/>
          <w:szCs w:val="24"/>
        </w:rPr>
      </w:pPr>
    </w:p>
    <w:p w:rsidR="00580BF2" w:rsidRDefault="00580BF2">
      <w:pPr>
        <w:rPr>
          <w:b/>
          <w:sz w:val="24"/>
          <w:szCs w:val="24"/>
        </w:rPr>
      </w:pPr>
    </w:p>
    <w:p w:rsidR="00580BF2" w:rsidRDefault="00580BF2">
      <w:pPr>
        <w:rPr>
          <w:b/>
          <w:sz w:val="24"/>
          <w:szCs w:val="24"/>
        </w:rPr>
      </w:pPr>
    </w:p>
    <w:p w:rsidR="00580BF2" w:rsidRDefault="00580BF2">
      <w:pPr>
        <w:rPr>
          <w:b/>
          <w:sz w:val="24"/>
          <w:szCs w:val="24"/>
        </w:rPr>
      </w:pPr>
    </w:p>
    <w:p w:rsidR="00580BF2" w:rsidRDefault="00580BF2">
      <w:pPr>
        <w:rPr>
          <w:b/>
          <w:sz w:val="24"/>
          <w:szCs w:val="24"/>
        </w:rPr>
      </w:pPr>
    </w:p>
    <w:p w:rsidR="00971233" w:rsidRPr="00674DE8" w:rsidRDefault="00674DE8">
      <w:pPr>
        <w:rPr>
          <w:b/>
          <w:sz w:val="24"/>
          <w:szCs w:val="24"/>
        </w:rPr>
      </w:pPr>
      <w:r w:rsidRPr="00674DE8">
        <w:rPr>
          <w:b/>
          <w:sz w:val="24"/>
          <w:szCs w:val="24"/>
        </w:rPr>
        <w:lastRenderedPageBreak/>
        <w:t>1. Introduction</w:t>
      </w:r>
    </w:p>
    <w:p w:rsidR="00674DE8" w:rsidRPr="00674DE8" w:rsidRDefault="00674DE8">
      <w:pPr>
        <w:rPr>
          <w:b/>
          <w:sz w:val="24"/>
          <w:szCs w:val="24"/>
        </w:rPr>
      </w:pPr>
      <w:r w:rsidRPr="00674DE8">
        <w:rPr>
          <w:b/>
          <w:sz w:val="24"/>
          <w:szCs w:val="24"/>
        </w:rPr>
        <w:t>1.1 Purpose</w:t>
      </w:r>
    </w:p>
    <w:p w:rsidR="004F1FEA" w:rsidRDefault="007D7CF8">
      <w:pPr>
        <w:rPr>
          <w:sz w:val="24"/>
          <w:szCs w:val="24"/>
        </w:rPr>
      </w:pPr>
      <w:r w:rsidRPr="007D7CF8">
        <w:rPr>
          <w:color w:val="000000"/>
          <w:sz w:val="24"/>
          <w:szCs w:val="24"/>
          <w:shd w:val="clear" w:color="auto" w:fill="FFFFFF"/>
        </w:rPr>
        <w:t>T</w:t>
      </w:r>
      <w:r w:rsidR="00580BF2">
        <w:rPr>
          <w:color w:val="000000"/>
          <w:sz w:val="24"/>
          <w:szCs w:val="24"/>
          <w:shd w:val="clear" w:color="auto" w:fill="FFFFFF"/>
        </w:rPr>
        <w:t xml:space="preserve">he Software Development Plan is </w:t>
      </w:r>
      <w:r w:rsidRPr="007D7CF8">
        <w:rPr>
          <w:color w:val="000000"/>
          <w:sz w:val="24"/>
          <w:szCs w:val="24"/>
          <w:shd w:val="clear" w:color="auto" w:fill="FFFFFF"/>
        </w:rPr>
        <w:t>a comprehensive, composite artifact that gathers all information required to manage the project. It encloses a number of artifacts developed during the Inception phase and is maintained throughout the project.</w:t>
      </w:r>
      <w:r>
        <w:rPr>
          <w:color w:val="000000"/>
          <w:sz w:val="24"/>
          <w:szCs w:val="24"/>
          <w:shd w:val="clear" w:color="auto" w:fill="FFFFFF"/>
        </w:rPr>
        <w:t xml:space="preserve"> </w:t>
      </w:r>
      <w:r w:rsidR="00674DE8" w:rsidRPr="007D7CF8">
        <w:rPr>
          <w:sz w:val="24"/>
          <w:szCs w:val="24"/>
        </w:rPr>
        <w:t>The purp</w:t>
      </w:r>
      <w:r>
        <w:rPr>
          <w:sz w:val="24"/>
          <w:szCs w:val="24"/>
        </w:rPr>
        <w:t>ose of this document</w:t>
      </w:r>
      <w:r w:rsidR="00674DE8" w:rsidRPr="007D7CF8">
        <w:rPr>
          <w:sz w:val="24"/>
          <w:szCs w:val="24"/>
        </w:rPr>
        <w:t xml:space="preserve"> is to present a detailed description</w:t>
      </w:r>
      <w:r>
        <w:rPr>
          <w:sz w:val="24"/>
          <w:szCs w:val="24"/>
        </w:rPr>
        <w:t xml:space="preserve"> </w:t>
      </w:r>
      <w:r w:rsidR="008F409E">
        <w:rPr>
          <w:sz w:val="24"/>
          <w:szCs w:val="24"/>
        </w:rPr>
        <w:t>of the software ‘Rela</w:t>
      </w:r>
      <w:r w:rsidRPr="007D7CF8">
        <w:rPr>
          <w:sz w:val="24"/>
          <w:szCs w:val="24"/>
        </w:rPr>
        <w:t>xa’</w:t>
      </w:r>
      <w:r>
        <w:rPr>
          <w:sz w:val="24"/>
          <w:szCs w:val="24"/>
        </w:rPr>
        <w:t xml:space="preserve"> and </w:t>
      </w:r>
      <w:r>
        <w:rPr>
          <w:color w:val="000000"/>
          <w:sz w:val="27"/>
          <w:szCs w:val="27"/>
          <w:shd w:val="clear" w:color="auto" w:fill="FFFFFF"/>
        </w:rPr>
        <w:t>gathering all the information necessary to control the project</w:t>
      </w:r>
      <w:r w:rsidR="00674DE8" w:rsidRPr="007D7CF8">
        <w:rPr>
          <w:sz w:val="24"/>
          <w:szCs w:val="24"/>
        </w:rPr>
        <w:t xml:space="preserve">. It will </w:t>
      </w:r>
      <w:r>
        <w:rPr>
          <w:sz w:val="24"/>
          <w:szCs w:val="24"/>
        </w:rPr>
        <w:t>explain the purpose,</w:t>
      </w:r>
      <w:r w:rsidR="00674DE8" w:rsidRPr="007D7CF8">
        <w:rPr>
          <w:sz w:val="24"/>
          <w:szCs w:val="24"/>
        </w:rPr>
        <w:t xml:space="preserve"> f</w:t>
      </w:r>
      <w:r>
        <w:rPr>
          <w:sz w:val="24"/>
          <w:szCs w:val="24"/>
        </w:rPr>
        <w:t>eatures, planning and procedures of the software. This document is intended for the users of the software and also potential developers.</w:t>
      </w:r>
    </w:p>
    <w:p w:rsidR="00D06947" w:rsidRPr="00AC0BD4" w:rsidRDefault="00D06947" w:rsidP="00D06947">
      <w:pPr>
        <w:pStyle w:val="Heading2"/>
        <w:rPr>
          <w:rFonts w:ascii="Arial" w:hAnsi="Arial"/>
          <w:sz w:val="20"/>
          <w:szCs w:val="20"/>
        </w:rPr>
      </w:pPr>
      <w:bookmarkStart w:id="0" w:name="_Toc370288462"/>
      <w:r w:rsidRPr="00AC0BD4">
        <w:rPr>
          <w:rFonts w:ascii="Arial" w:hAnsi="Arial"/>
          <w:sz w:val="20"/>
          <w:szCs w:val="20"/>
        </w:rPr>
        <w:t>1.2</w:t>
      </w:r>
      <w:r w:rsidR="00535B12">
        <w:rPr>
          <w:rFonts w:ascii="Arial" w:hAnsi="Arial"/>
          <w:sz w:val="20"/>
          <w:szCs w:val="20"/>
        </w:rPr>
        <w:t xml:space="preserve"> </w:t>
      </w:r>
      <w:r w:rsidRPr="00AC0BD4">
        <w:rPr>
          <w:rFonts w:ascii="Arial" w:hAnsi="Arial"/>
          <w:sz w:val="20"/>
          <w:szCs w:val="20"/>
        </w:rPr>
        <w:t>Document History</w:t>
      </w:r>
      <w:bookmarkEnd w:id="0"/>
    </w:p>
    <w:p w:rsidR="00D06947" w:rsidRPr="00AC0BD4" w:rsidRDefault="00D06947" w:rsidP="00D06947">
      <w:pPr>
        <w:keepNext/>
        <w:rPr>
          <w:rFonts w:ascii="Arial" w:hAnsi="Arial" w:cs="Arial"/>
          <w:sz w:val="20"/>
          <w:szCs w:val="20"/>
        </w:rPr>
      </w:pPr>
    </w:p>
    <w:tbl>
      <w:tblPr>
        <w:tblW w:w="9450" w:type="dxa"/>
        <w:tblInd w:w="9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93" w:type="dxa"/>
          <w:right w:w="93" w:type="dxa"/>
        </w:tblCellMar>
        <w:tblLook w:val="00A0" w:firstRow="1" w:lastRow="0" w:firstColumn="1" w:lastColumn="0" w:noHBand="0" w:noVBand="0"/>
      </w:tblPr>
      <w:tblGrid>
        <w:gridCol w:w="1350"/>
        <w:gridCol w:w="1789"/>
        <w:gridCol w:w="2801"/>
        <w:gridCol w:w="3510"/>
      </w:tblGrid>
      <w:tr w:rsidR="00D06947" w:rsidRPr="00AC0BD4" w:rsidTr="00703F38">
        <w:trPr>
          <w:cantSplit/>
          <w:trHeight w:val="435"/>
        </w:trPr>
        <w:tc>
          <w:tcPr>
            <w:tcW w:w="1350" w:type="dxa"/>
          </w:tcPr>
          <w:p w:rsidR="00D06947" w:rsidRPr="00AC0BD4" w:rsidRDefault="00D06947" w:rsidP="00535B12">
            <w:pPr>
              <w:spacing w:before="60" w:after="120"/>
              <w:jc w:val="center"/>
              <w:rPr>
                <w:rFonts w:ascii="Arial" w:hAnsi="Arial" w:cs="Arial"/>
                <w:b/>
                <w:sz w:val="20"/>
                <w:szCs w:val="20"/>
              </w:rPr>
            </w:pPr>
            <w:r w:rsidRPr="00AC0BD4">
              <w:rPr>
                <w:rFonts w:ascii="Arial" w:hAnsi="Arial" w:cs="Arial"/>
                <w:b/>
                <w:sz w:val="20"/>
                <w:szCs w:val="20"/>
              </w:rPr>
              <w:t>Version</w:t>
            </w:r>
          </w:p>
        </w:tc>
        <w:tc>
          <w:tcPr>
            <w:tcW w:w="1789" w:type="dxa"/>
          </w:tcPr>
          <w:p w:rsidR="00D06947" w:rsidRPr="00AC0BD4" w:rsidRDefault="00D06947" w:rsidP="00535B12">
            <w:pPr>
              <w:spacing w:before="60" w:after="120"/>
              <w:jc w:val="center"/>
              <w:rPr>
                <w:rFonts w:ascii="Arial" w:hAnsi="Arial" w:cs="Arial"/>
                <w:b/>
                <w:sz w:val="20"/>
                <w:szCs w:val="20"/>
              </w:rPr>
            </w:pPr>
            <w:r w:rsidRPr="00AC0BD4">
              <w:rPr>
                <w:rFonts w:ascii="Arial" w:hAnsi="Arial" w:cs="Arial"/>
                <w:b/>
                <w:sz w:val="20"/>
                <w:szCs w:val="20"/>
              </w:rPr>
              <w:t>Date</w:t>
            </w:r>
          </w:p>
        </w:tc>
        <w:tc>
          <w:tcPr>
            <w:tcW w:w="2801" w:type="dxa"/>
          </w:tcPr>
          <w:p w:rsidR="00D06947" w:rsidRPr="00AC0BD4" w:rsidRDefault="00D06947" w:rsidP="00535B12">
            <w:pPr>
              <w:spacing w:before="60" w:after="120"/>
              <w:jc w:val="center"/>
              <w:rPr>
                <w:rFonts w:ascii="Arial" w:hAnsi="Arial" w:cs="Arial"/>
                <w:b/>
                <w:sz w:val="20"/>
                <w:szCs w:val="20"/>
              </w:rPr>
            </w:pPr>
            <w:r w:rsidRPr="00AC0BD4">
              <w:rPr>
                <w:rFonts w:ascii="Arial" w:hAnsi="Arial" w:cs="Arial"/>
                <w:b/>
                <w:sz w:val="20"/>
                <w:szCs w:val="20"/>
              </w:rPr>
              <w:t>Author(s)</w:t>
            </w:r>
          </w:p>
        </w:tc>
        <w:tc>
          <w:tcPr>
            <w:tcW w:w="3510" w:type="dxa"/>
          </w:tcPr>
          <w:p w:rsidR="00D06947" w:rsidRPr="00AC0BD4" w:rsidRDefault="00D06947" w:rsidP="00535B12">
            <w:pPr>
              <w:spacing w:before="60" w:after="120"/>
              <w:jc w:val="center"/>
              <w:rPr>
                <w:rFonts w:ascii="Arial" w:hAnsi="Arial" w:cs="Arial"/>
                <w:b/>
                <w:sz w:val="20"/>
                <w:szCs w:val="20"/>
              </w:rPr>
            </w:pPr>
            <w:r w:rsidRPr="00AC0BD4">
              <w:rPr>
                <w:rFonts w:ascii="Arial" w:hAnsi="Arial" w:cs="Arial"/>
                <w:b/>
                <w:sz w:val="20"/>
                <w:szCs w:val="20"/>
              </w:rPr>
              <w:t>Comment/Summary of Updates</w:t>
            </w:r>
          </w:p>
        </w:tc>
      </w:tr>
      <w:tr w:rsidR="00D06947" w:rsidRPr="00AC0BD4" w:rsidTr="00703F38">
        <w:trPr>
          <w:cantSplit/>
        </w:trPr>
        <w:tc>
          <w:tcPr>
            <w:tcW w:w="1350" w:type="dxa"/>
          </w:tcPr>
          <w:p w:rsidR="00D06947" w:rsidRPr="00AC0BD4" w:rsidRDefault="00D06947" w:rsidP="00535B12">
            <w:pPr>
              <w:rPr>
                <w:rFonts w:ascii="Arial" w:hAnsi="Arial" w:cs="Arial"/>
                <w:sz w:val="20"/>
                <w:szCs w:val="20"/>
              </w:rPr>
            </w:pPr>
            <w:r w:rsidRPr="00AC0BD4">
              <w:rPr>
                <w:rFonts w:ascii="Arial" w:hAnsi="Arial" w:cs="Arial"/>
                <w:sz w:val="20"/>
                <w:szCs w:val="20"/>
              </w:rPr>
              <w:t xml:space="preserve"> </w:t>
            </w:r>
            <w:r>
              <w:rPr>
                <w:rFonts w:ascii="Arial" w:hAnsi="Arial" w:cs="Arial"/>
                <w:sz w:val="20"/>
                <w:szCs w:val="20"/>
              </w:rPr>
              <w:t>1.0</w:t>
            </w:r>
          </w:p>
        </w:tc>
        <w:tc>
          <w:tcPr>
            <w:tcW w:w="1789" w:type="dxa"/>
          </w:tcPr>
          <w:p w:rsidR="00D06947" w:rsidRPr="00D06947" w:rsidRDefault="00D06947" w:rsidP="00D06947">
            <w:pPr>
              <w:rPr>
                <w:b/>
                <w:sz w:val="32"/>
                <w:szCs w:val="32"/>
              </w:rPr>
            </w:pPr>
            <w:r>
              <w:rPr>
                <w:rFonts w:ascii="Arial" w:hAnsi="Arial" w:cs="Arial"/>
                <w:sz w:val="20"/>
                <w:szCs w:val="20"/>
              </w:rPr>
              <w:t>12 July, 2018</w:t>
            </w:r>
            <w:r>
              <w:rPr>
                <w:b/>
                <w:sz w:val="32"/>
                <w:szCs w:val="32"/>
              </w:rPr>
              <w:t xml:space="preserve">                                                                                         </w:t>
            </w:r>
          </w:p>
        </w:tc>
        <w:tc>
          <w:tcPr>
            <w:tcW w:w="2801" w:type="dxa"/>
          </w:tcPr>
          <w:p w:rsidR="00D06947" w:rsidRDefault="00D06947" w:rsidP="00535B12">
            <w:pPr>
              <w:pStyle w:val="Footer"/>
              <w:tabs>
                <w:tab w:val="clear" w:pos="4320"/>
                <w:tab w:val="clear" w:pos="8640"/>
              </w:tabs>
              <w:rPr>
                <w:rFonts w:cs="Arial"/>
              </w:rPr>
            </w:pPr>
            <w:r w:rsidRPr="00AC0BD4">
              <w:rPr>
                <w:rFonts w:cs="Arial"/>
              </w:rPr>
              <w:t xml:space="preserve"> </w:t>
            </w:r>
            <w:r w:rsidR="00F16AAF">
              <w:rPr>
                <w:rFonts w:cs="Arial"/>
              </w:rPr>
              <w:t>Israt Zerin Tisha</w:t>
            </w:r>
          </w:p>
          <w:p w:rsidR="00F16AAF" w:rsidRDefault="00F16AAF" w:rsidP="00535B12">
            <w:pPr>
              <w:pStyle w:val="Footer"/>
              <w:tabs>
                <w:tab w:val="clear" w:pos="4320"/>
                <w:tab w:val="clear" w:pos="8640"/>
              </w:tabs>
              <w:rPr>
                <w:rFonts w:cs="Arial"/>
              </w:rPr>
            </w:pPr>
            <w:r>
              <w:rPr>
                <w:rFonts w:cs="Arial"/>
              </w:rPr>
              <w:t>Md.Ata-E-Rabbi</w:t>
            </w:r>
          </w:p>
          <w:p w:rsidR="00F16AAF" w:rsidRDefault="00F16AAF" w:rsidP="00535B12">
            <w:pPr>
              <w:pStyle w:val="Footer"/>
              <w:tabs>
                <w:tab w:val="clear" w:pos="4320"/>
                <w:tab w:val="clear" w:pos="8640"/>
              </w:tabs>
              <w:rPr>
                <w:rFonts w:cs="Arial"/>
              </w:rPr>
            </w:pPr>
            <w:r>
              <w:rPr>
                <w:rFonts w:cs="Arial"/>
              </w:rPr>
              <w:t>Md.Minhazul Abedin</w:t>
            </w:r>
          </w:p>
          <w:p w:rsidR="00F16AAF" w:rsidRDefault="00F16AAF" w:rsidP="00703F38">
            <w:pPr>
              <w:pStyle w:val="Footer"/>
              <w:tabs>
                <w:tab w:val="clear" w:pos="4320"/>
                <w:tab w:val="clear" w:pos="8640"/>
                <w:tab w:val="left" w:pos="1740"/>
              </w:tabs>
              <w:rPr>
                <w:rFonts w:cs="Arial"/>
              </w:rPr>
            </w:pPr>
            <w:r>
              <w:rPr>
                <w:rFonts w:cs="Arial"/>
              </w:rPr>
              <w:t>Tazqia Mehrub</w:t>
            </w:r>
            <w:r w:rsidR="00703F38">
              <w:rPr>
                <w:rFonts w:cs="Arial"/>
              </w:rPr>
              <w:tab/>
            </w:r>
          </w:p>
          <w:p w:rsidR="00F16AAF" w:rsidRPr="00AC0BD4" w:rsidRDefault="00F16AAF" w:rsidP="00535B12">
            <w:pPr>
              <w:pStyle w:val="Footer"/>
              <w:tabs>
                <w:tab w:val="clear" w:pos="4320"/>
                <w:tab w:val="clear" w:pos="8640"/>
              </w:tabs>
              <w:rPr>
                <w:rFonts w:cs="Arial"/>
              </w:rPr>
            </w:pPr>
            <w:r>
              <w:rPr>
                <w:rFonts w:cs="Arial"/>
              </w:rPr>
              <w:t>Sharmeen Jahan Seema</w:t>
            </w:r>
          </w:p>
        </w:tc>
        <w:tc>
          <w:tcPr>
            <w:tcW w:w="3510" w:type="dxa"/>
          </w:tcPr>
          <w:p w:rsidR="00D06947" w:rsidRPr="00AC0BD4" w:rsidRDefault="00D06947" w:rsidP="00535B12">
            <w:pPr>
              <w:rPr>
                <w:rFonts w:ascii="Arial" w:hAnsi="Arial" w:cs="Arial"/>
                <w:sz w:val="20"/>
                <w:szCs w:val="20"/>
              </w:rPr>
            </w:pPr>
            <w:r w:rsidRPr="00AC0BD4">
              <w:rPr>
                <w:rFonts w:ascii="Arial" w:hAnsi="Arial" w:cs="Arial"/>
                <w:sz w:val="20"/>
                <w:szCs w:val="20"/>
              </w:rPr>
              <w:t xml:space="preserve"> </w:t>
            </w:r>
          </w:p>
        </w:tc>
      </w:tr>
      <w:tr w:rsidR="00D06947" w:rsidRPr="00AC0BD4" w:rsidTr="00703F38">
        <w:trPr>
          <w:cantSplit/>
        </w:trPr>
        <w:tc>
          <w:tcPr>
            <w:tcW w:w="1350" w:type="dxa"/>
          </w:tcPr>
          <w:p w:rsidR="00D06947" w:rsidRPr="00AC0BD4" w:rsidRDefault="00D06947" w:rsidP="00535B12">
            <w:pPr>
              <w:rPr>
                <w:rFonts w:ascii="Arial" w:hAnsi="Arial" w:cs="Arial"/>
                <w:sz w:val="20"/>
                <w:szCs w:val="20"/>
              </w:rPr>
            </w:pPr>
            <w:r w:rsidRPr="00AC0BD4">
              <w:rPr>
                <w:rFonts w:ascii="Arial" w:hAnsi="Arial" w:cs="Arial"/>
                <w:sz w:val="20"/>
                <w:szCs w:val="20"/>
              </w:rPr>
              <w:t xml:space="preserve"> </w:t>
            </w:r>
            <w:r w:rsidR="00703F38">
              <w:rPr>
                <w:rFonts w:ascii="Arial" w:hAnsi="Arial" w:cs="Arial"/>
                <w:sz w:val="20"/>
                <w:szCs w:val="20"/>
              </w:rPr>
              <w:t>1.1</w:t>
            </w:r>
          </w:p>
        </w:tc>
        <w:tc>
          <w:tcPr>
            <w:tcW w:w="1789" w:type="dxa"/>
          </w:tcPr>
          <w:p w:rsidR="00D06947" w:rsidRPr="00AC0BD4" w:rsidRDefault="00D06947" w:rsidP="00535B12">
            <w:pPr>
              <w:rPr>
                <w:rFonts w:ascii="Arial" w:hAnsi="Arial" w:cs="Arial"/>
                <w:sz w:val="20"/>
                <w:szCs w:val="20"/>
              </w:rPr>
            </w:pPr>
            <w:r w:rsidRPr="00AC0BD4">
              <w:rPr>
                <w:rFonts w:ascii="Arial" w:hAnsi="Arial" w:cs="Arial"/>
                <w:sz w:val="20"/>
                <w:szCs w:val="20"/>
              </w:rPr>
              <w:t xml:space="preserve"> </w:t>
            </w:r>
            <w:r w:rsidR="00703F38">
              <w:rPr>
                <w:rFonts w:ascii="Arial" w:hAnsi="Arial" w:cs="Arial"/>
                <w:sz w:val="20"/>
                <w:szCs w:val="20"/>
              </w:rPr>
              <w:t>4 October,2018</w:t>
            </w:r>
          </w:p>
        </w:tc>
        <w:tc>
          <w:tcPr>
            <w:tcW w:w="2801" w:type="dxa"/>
          </w:tcPr>
          <w:p w:rsidR="00703F38" w:rsidRDefault="00D06947" w:rsidP="00703F38">
            <w:pPr>
              <w:pStyle w:val="Footer"/>
              <w:tabs>
                <w:tab w:val="clear" w:pos="4320"/>
                <w:tab w:val="clear" w:pos="8640"/>
              </w:tabs>
              <w:rPr>
                <w:rFonts w:cs="Arial"/>
              </w:rPr>
            </w:pPr>
            <w:r w:rsidRPr="00AC0BD4">
              <w:rPr>
                <w:rFonts w:cs="Arial"/>
              </w:rPr>
              <w:t xml:space="preserve"> </w:t>
            </w:r>
            <w:r w:rsidR="00703F38">
              <w:rPr>
                <w:rFonts w:cs="Arial"/>
              </w:rPr>
              <w:t>Israt Zerin Tisha</w:t>
            </w:r>
          </w:p>
          <w:p w:rsidR="00703F38" w:rsidRDefault="00703F38" w:rsidP="00703F38">
            <w:pPr>
              <w:pStyle w:val="Footer"/>
              <w:tabs>
                <w:tab w:val="clear" w:pos="4320"/>
                <w:tab w:val="clear" w:pos="8640"/>
              </w:tabs>
              <w:rPr>
                <w:rFonts w:cs="Arial"/>
              </w:rPr>
            </w:pPr>
            <w:r>
              <w:rPr>
                <w:rFonts w:cs="Arial"/>
              </w:rPr>
              <w:t>Md.Ata-E-Rabbi</w:t>
            </w:r>
          </w:p>
          <w:p w:rsidR="00703F38" w:rsidRDefault="00703F38" w:rsidP="00703F38">
            <w:pPr>
              <w:pStyle w:val="Footer"/>
              <w:tabs>
                <w:tab w:val="clear" w:pos="4320"/>
                <w:tab w:val="clear" w:pos="8640"/>
              </w:tabs>
              <w:rPr>
                <w:rFonts w:cs="Arial"/>
              </w:rPr>
            </w:pPr>
            <w:r>
              <w:rPr>
                <w:rFonts w:cs="Arial"/>
              </w:rPr>
              <w:t>Md.Minhazul Abedin</w:t>
            </w:r>
          </w:p>
          <w:p w:rsidR="00703F38" w:rsidRDefault="00703F38" w:rsidP="00703F38">
            <w:pPr>
              <w:pStyle w:val="Footer"/>
              <w:tabs>
                <w:tab w:val="clear" w:pos="4320"/>
                <w:tab w:val="clear" w:pos="8640"/>
                <w:tab w:val="left" w:pos="1740"/>
              </w:tabs>
              <w:rPr>
                <w:rFonts w:cs="Arial"/>
              </w:rPr>
            </w:pPr>
            <w:r>
              <w:rPr>
                <w:rFonts w:cs="Arial"/>
              </w:rPr>
              <w:t>Tazqia Mehrub</w:t>
            </w:r>
            <w:r>
              <w:rPr>
                <w:rFonts w:cs="Arial"/>
              </w:rPr>
              <w:tab/>
            </w:r>
          </w:p>
          <w:p w:rsidR="00D06947" w:rsidRPr="00AC0BD4" w:rsidRDefault="00703F38" w:rsidP="00703F38">
            <w:pPr>
              <w:pStyle w:val="Footer"/>
              <w:tabs>
                <w:tab w:val="clear" w:pos="4320"/>
                <w:tab w:val="clear" w:pos="8640"/>
              </w:tabs>
              <w:rPr>
                <w:rFonts w:cs="Arial"/>
              </w:rPr>
            </w:pPr>
            <w:r>
              <w:rPr>
                <w:rFonts w:cs="Arial"/>
              </w:rPr>
              <w:t>Sharmeen Jahan Seema</w:t>
            </w:r>
          </w:p>
        </w:tc>
        <w:tc>
          <w:tcPr>
            <w:tcW w:w="3510" w:type="dxa"/>
          </w:tcPr>
          <w:p w:rsidR="00D06947" w:rsidRPr="00AC0BD4" w:rsidRDefault="00D06947" w:rsidP="00535B12">
            <w:pPr>
              <w:rPr>
                <w:rFonts w:ascii="Arial" w:hAnsi="Arial" w:cs="Arial"/>
                <w:sz w:val="20"/>
                <w:szCs w:val="20"/>
              </w:rPr>
            </w:pPr>
            <w:r w:rsidRPr="00AC0BD4">
              <w:rPr>
                <w:rFonts w:ascii="Arial" w:hAnsi="Arial" w:cs="Arial"/>
                <w:sz w:val="20"/>
                <w:szCs w:val="20"/>
              </w:rPr>
              <w:t xml:space="preserve"> </w:t>
            </w:r>
          </w:p>
        </w:tc>
      </w:tr>
    </w:tbl>
    <w:p w:rsidR="00D06947" w:rsidRDefault="00D06947">
      <w:pPr>
        <w:rPr>
          <w:sz w:val="24"/>
          <w:szCs w:val="24"/>
        </w:rPr>
      </w:pPr>
    </w:p>
    <w:p w:rsidR="00EF715F" w:rsidRDefault="00535B12" w:rsidP="00EF715F">
      <w:pPr>
        <w:rPr>
          <w:b/>
          <w:sz w:val="24"/>
          <w:szCs w:val="24"/>
        </w:rPr>
      </w:pPr>
      <w:r>
        <w:rPr>
          <w:b/>
          <w:sz w:val="24"/>
          <w:szCs w:val="24"/>
        </w:rPr>
        <w:t>1.3</w:t>
      </w:r>
      <w:r w:rsidR="00EF715F">
        <w:rPr>
          <w:b/>
          <w:sz w:val="24"/>
          <w:szCs w:val="24"/>
        </w:rPr>
        <w:t xml:space="preserve"> Targeted user</w:t>
      </w:r>
    </w:p>
    <w:p w:rsidR="00EF715F" w:rsidRPr="00EF715F" w:rsidRDefault="00EF715F" w:rsidP="00EF715F">
      <w:pPr>
        <w:pStyle w:val="ListParagraph"/>
        <w:numPr>
          <w:ilvl w:val="0"/>
          <w:numId w:val="1"/>
        </w:numPr>
        <w:rPr>
          <w:b/>
          <w:sz w:val="24"/>
          <w:szCs w:val="24"/>
        </w:rPr>
      </w:pPr>
      <w:r>
        <w:rPr>
          <w:sz w:val="24"/>
          <w:szCs w:val="24"/>
        </w:rPr>
        <w:t xml:space="preserve">Typical users, such as “android app user”, they can use this software relaxation from </w:t>
      </w:r>
    </w:p>
    <w:p w:rsidR="00930621" w:rsidRDefault="00EF715F" w:rsidP="00930621">
      <w:pPr>
        <w:pStyle w:val="ListParagraph"/>
        <w:rPr>
          <w:sz w:val="24"/>
          <w:szCs w:val="24"/>
        </w:rPr>
      </w:pPr>
      <w:r>
        <w:rPr>
          <w:sz w:val="24"/>
          <w:szCs w:val="24"/>
        </w:rPr>
        <w:t>stress and depression. There will be suggestions for relaxation by reading the mementos, listening to music, reading inspiring stories, chatting with a bot, making a health plan,</w:t>
      </w:r>
      <w:r w:rsidR="00930621">
        <w:rPr>
          <w:sz w:val="24"/>
          <w:szCs w:val="24"/>
        </w:rPr>
        <w:t xml:space="preserve"> taking help from a habit-maker by reminding and suggesting, setting a goal from suggestions.</w:t>
      </w:r>
    </w:p>
    <w:p w:rsidR="00EF715F" w:rsidRDefault="00930621" w:rsidP="00930621">
      <w:pPr>
        <w:pStyle w:val="ListParagraph"/>
        <w:numPr>
          <w:ilvl w:val="0"/>
          <w:numId w:val="1"/>
        </w:numPr>
        <w:rPr>
          <w:sz w:val="24"/>
          <w:szCs w:val="24"/>
        </w:rPr>
      </w:pPr>
      <w:r>
        <w:rPr>
          <w:sz w:val="24"/>
          <w:szCs w:val="24"/>
        </w:rPr>
        <w:t>Programmers who are interested in working on the project by further developing it.</w:t>
      </w:r>
    </w:p>
    <w:p w:rsidR="004F1FEA" w:rsidRDefault="004F1FEA" w:rsidP="00930621">
      <w:pPr>
        <w:rPr>
          <w:b/>
          <w:sz w:val="24"/>
          <w:szCs w:val="24"/>
        </w:rPr>
      </w:pPr>
    </w:p>
    <w:p w:rsidR="00930621" w:rsidRDefault="00535B12" w:rsidP="00930621">
      <w:pPr>
        <w:rPr>
          <w:b/>
          <w:sz w:val="24"/>
          <w:szCs w:val="24"/>
        </w:rPr>
      </w:pPr>
      <w:r>
        <w:rPr>
          <w:b/>
          <w:sz w:val="24"/>
          <w:szCs w:val="24"/>
        </w:rPr>
        <w:t>1.4</w:t>
      </w:r>
      <w:r w:rsidR="00930621">
        <w:rPr>
          <w:b/>
          <w:sz w:val="24"/>
          <w:szCs w:val="24"/>
        </w:rPr>
        <w:t xml:space="preserve"> Product scope</w:t>
      </w:r>
    </w:p>
    <w:p w:rsidR="00D06947" w:rsidRDefault="008F409E" w:rsidP="00930621">
      <w:pPr>
        <w:rPr>
          <w:sz w:val="24"/>
          <w:szCs w:val="24"/>
        </w:rPr>
      </w:pPr>
      <w:r>
        <w:rPr>
          <w:sz w:val="24"/>
          <w:szCs w:val="24"/>
        </w:rPr>
        <w:t>Rela</w:t>
      </w:r>
      <w:r w:rsidR="00D06947">
        <w:rPr>
          <w:sz w:val="24"/>
          <w:szCs w:val="24"/>
        </w:rPr>
        <w:t>xa is a software whi</w:t>
      </w:r>
      <w:r w:rsidR="00930621">
        <w:rPr>
          <w:sz w:val="24"/>
          <w:szCs w:val="24"/>
        </w:rPr>
        <w:t>ch is created because w</w:t>
      </w:r>
      <w:r w:rsidR="00930621" w:rsidRPr="00930621">
        <w:rPr>
          <w:sz w:val="24"/>
          <w:szCs w:val="24"/>
        </w:rPr>
        <w:t xml:space="preserve">e know how difficult and personal anxiety </w:t>
      </w:r>
      <w:r w:rsidR="00930621">
        <w:rPr>
          <w:sz w:val="24"/>
          <w:szCs w:val="24"/>
        </w:rPr>
        <w:t xml:space="preserve">can be. </w:t>
      </w:r>
      <w:r w:rsidR="00D06947">
        <w:rPr>
          <w:sz w:val="24"/>
          <w:szCs w:val="24"/>
        </w:rPr>
        <w:t xml:space="preserve">This software can be used for self-help. </w:t>
      </w:r>
    </w:p>
    <w:p w:rsidR="00D06947" w:rsidRDefault="0056337D" w:rsidP="00930621">
      <w:pPr>
        <w:rPr>
          <w:sz w:val="24"/>
          <w:szCs w:val="24"/>
        </w:rPr>
      </w:pPr>
      <w:r>
        <w:rPr>
          <w:sz w:val="24"/>
          <w:szCs w:val="24"/>
        </w:rPr>
        <w:t>Firstly, t</w:t>
      </w:r>
      <w:r w:rsidR="00D06947">
        <w:rPr>
          <w:sz w:val="24"/>
          <w:szCs w:val="24"/>
        </w:rPr>
        <w:t>he user gets some questions to detect whether he/she is suffering from depression. After getting the answers from the user the software will suggest:</w:t>
      </w:r>
    </w:p>
    <w:p w:rsidR="00D06947" w:rsidRPr="00835AB8" w:rsidRDefault="00D06947" w:rsidP="00D06947">
      <w:r w:rsidRPr="00835AB8">
        <w:t>i. Create Memento</w:t>
      </w:r>
    </w:p>
    <w:p w:rsidR="00D06947" w:rsidRPr="00835AB8" w:rsidRDefault="00D06947" w:rsidP="00D06947">
      <w:r w:rsidRPr="00835AB8">
        <w:lastRenderedPageBreak/>
        <w:t xml:space="preserve"> ii. Songs, Inspiring stories</w:t>
      </w:r>
    </w:p>
    <w:p w:rsidR="00D06947" w:rsidRPr="00835AB8" w:rsidRDefault="00D06947" w:rsidP="00D06947">
      <w:r w:rsidRPr="00835AB8">
        <w:t>iii. Chatbot</w:t>
      </w:r>
    </w:p>
    <w:p w:rsidR="00D06947" w:rsidRPr="00835AB8" w:rsidRDefault="00D06947" w:rsidP="00D06947">
      <w:r w:rsidRPr="00835AB8">
        <w:t>iv. Habit maker, Try out something new</w:t>
      </w:r>
    </w:p>
    <w:p w:rsidR="00D06947" w:rsidRPr="00835AB8" w:rsidRDefault="00D06947" w:rsidP="00D06947">
      <w:r w:rsidRPr="00835AB8">
        <w:t>v. Health</w:t>
      </w:r>
    </w:p>
    <w:p w:rsidR="002240CC" w:rsidRPr="00835AB8" w:rsidRDefault="00D06947" w:rsidP="00D06947">
      <w:r w:rsidRPr="00835AB8">
        <w:t>vi. Set a goal</w:t>
      </w:r>
    </w:p>
    <w:p w:rsidR="002240CC" w:rsidRDefault="0056337D" w:rsidP="00930621">
      <w:pPr>
        <w:rPr>
          <w:sz w:val="24"/>
          <w:szCs w:val="24"/>
        </w:rPr>
      </w:pPr>
      <w:r>
        <w:rPr>
          <w:sz w:val="24"/>
          <w:szCs w:val="24"/>
        </w:rPr>
        <w:t>Second</w:t>
      </w:r>
      <w:r w:rsidR="002240CC">
        <w:rPr>
          <w:sz w:val="24"/>
          <w:szCs w:val="24"/>
        </w:rPr>
        <w:t>ly, the user can choose any of them. The software saves images and stories of as memento which can be viewed by the user later on.</w:t>
      </w:r>
    </w:p>
    <w:p w:rsidR="002240CC" w:rsidRDefault="0056337D" w:rsidP="00930621">
      <w:pPr>
        <w:rPr>
          <w:sz w:val="24"/>
          <w:szCs w:val="24"/>
        </w:rPr>
      </w:pPr>
      <w:r>
        <w:rPr>
          <w:sz w:val="24"/>
          <w:szCs w:val="24"/>
        </w:rPr>
        <w:t xml:space="preserve"> Thir</w:t>
      </w:r>
      <w:r w:rsidR="002240CC">
        <w:rPr>
          <w:sz w:val="24"/>
          <w:szCs w:val="24"/>
        </w:rPr>
        <w:t>dly, the software can give reminders for setting goals and making new habits to get out of depression.</w:t>
      </w:r>
    </w:p>
    <w:p w:rsidR="002240CC" w:rsidRDefault="0056337D" w:rsidP="00930621">
      <w:pPr>
        <w:rPr>
          <w:sz w:val="24"/>
          <w:szCs w:val="24"/>
        </w:rPr>
      </w:pPr>
      <w:r>
        <w:rPr>
          <w:sz w:val="24"/>
          <w:szCs w:val="24"/>
        </w:rPr>
        <w:t>Fourth</w:t>
      </w:r>
      <w:r w:rsidR="002240CC">
        <w:rPr>
          <w:sz w:val="24"/>
          <w:szCs w:val="24"/>
        </w:rPr>
        <w:t>ly, the software lets the user to chat with a bot.</w:t>
      </w:r>
    </w:p>
    <w:p w:rsidR="002240CC" w:rsidRDefault="0056337D" w:rsidP="00930621">
      <w:pPr>
        <w:rPr>
          <w:sz w:val="24"/>
          <w:szCs w:val="24"/>
        </w:rPr>
      </w:pPr>
      <w:r>
        <w:rPr>
          <w:sz w:val="24"/>
          <w:szCs w:val="24"/>
        </w:rPr>
        <w:t>Fif</w:t>
      </w:r>
      <w:r w:rsidR="002240CC">
        <w:rPr>
          <w:sz w:val="24"/>
          <w:szCs w:val="24"/>
        </w:rPr>
        <w:t>thly, the software provides the user with songs and music. It also provides interesting and inspirational stories for reading.</w:t>
      </w:r>
    </w:p>
    <w:p w:rsidR="00D06947" w:rsidRDefault="0056337D" w:rsidP="00930621">
      <w:pPr>
        <w:rPr>
          <w:b/>
          <w:sz w:val="24"/>
          <w:szCs w:val="24"/>
        </w:rPr>
      </w:pPr>
      <w:r>
        <w:rPr>
          <w:sz w:val="24"/>
          <w:szCs w:val="24"/>
        </w:rPr>
        <w:t>Six</w:t>
      </w:r>
      <w:r w:rsidR="002240CC">
        <w:rPr>
          <w:sz w:val="24"/>
          <w:szCs w:val="24"/>
        </w:rPr>
        <w:t xml:space="preserve">thly, the </w:t>
      </w:r>
      <w:r w:rsidR="002240CC" w:rsidRPr="00535B12">
        <w:rPr>
          <w:sz w:val="24"/>
          <w:szCs w:val="24"/>
        </w:rPr>
        <w:t>software provides the user with diet plans and physical exercise suggestions.</w:t>
      </w:r>
      <w:r w:rsidR="002240CC" w:rsidRPr="00535B12">
        <w:rPr>
          <w:b/>
          <w:sz w:val="24"/>
          <w:szCs w:val="24"/>
        </w:rPr>
        <w:t xml:space="preserve">  </w:t>
      </w:r>
    </w:p>
    <w:p w:rsidR="004F1FEA" w:rsidRPr="00835AB8" w:rsidRDefault="004F1FEA" w:rsidP="004F1FEA">
      <w:pPr>
        <w:rPr>
          <w:b/>
          <w:i/>
        </w:rPr>
      </w:pPr>
      <w:r w:rsidRPr="00835AB8">
        <w:rPr>
          <w:b/>
          <w:i/>
        </w:rPr>
        <w:t>Start Test Module</w:t>
      </w:r>
    </w:p>
    <w:p w:rsidR="004F1FEA" w:rsidRPr="00835AB8" w:rsidRDefault="004F1FEA" w:rsidP="004F1FEA">
      <w:r w:rsidRPr="00835AB8">
        <w:t>The user has to click the ‘Start test’ button. After clicking start button it will provide eight questions for identifying the state of the user. If the user successfully answers all the questions, a suggestion menu will pop. The suggestion menu consists of:</w:t>
      </w:r>
    </w:p>
    <w:p w:rsidR="004F1FEA" w:rsidRPr="00835AB8" w:rsidRDefault="004F1FEA" w:rsidP="004F1FEA">
      <w:r>
        <w:t xml:space="preserve"> </w:t>
      </w:r>
      <w:r w:rsidRPr="00835AB8">
        <w:t>i. Create Memento</w:t>
      </w:r>
    </w:p>
    <w:p w:rsidR="004F1FEA" w:rsidRPr="00835AB8" w:rsidRDefault="004F1FEA" w:rsidP="004F1FEA">
      <w:r w:rsidRPr="00835AB8">
        <w:t xml:space="preserve"> ii. Songs, Inspiring stories</w:t>
      </w:r>
    </w:p>
    <w:p w:rsidR="004F1FEA" w:rsidRPr="00835AB8" w:rsidRDefault="004F1FEA" w:rsidP="004F1FEA">
      <w:r w:rsidRPr="00835AB8">
        <w:t>iii. Chatbot</w:t>
      </w:r>
    </w:p>
    <w:p w:rsidR="004F1FEA" w:rsidRPr="00835AB8" w:rsidRDefault="004F1FEA" w:rsidP="004F1FEA">
      <w:r w:rsidRPr="00835AB8">
        <w:t>iv. Habit maker, Try out something new</w:t>
      </w:r>
    </w:p>
    <w:p w:rsidR="004F1FEA" w:rsidRPr="00835AB8" w:rsidRDefault="004F1FEA" w:rsidP="004F1FEA">
      <w:r w:rsidRPr="00835AB8">
        <w:t>v. Health</w:t>
      </w:r>
    </w:p>
    <w:p w:rsidR="004F1FEA" w:rsidRPr="00835AB8" w:rsidRDefault="004F1FEA" w:rsidP="004F1FEA">
      <w:r w:rsidRPr="00835AB8">
        <w:t>vi. Set a goal</w:t>
      </w:r>
    </w:p>
    <w:p w:rsidR="004F1FEA" w:rsidRPr="00835AB8" w:rsidRDefault="004F1FEA" w:rsidP="004F1FEA">
      <w:pPr>
        <w:rPr>
          <w:b/>
          <w:i/>
        </w:rPr>
      </w:pPr>
      <w:r w:rsidRPr="00835AB8">
        <w:rPr>
          <w:b/>
          <w:i/>
        </w:rPr>
        <w:t>Create Memento Module</w:t>
      </w:r>
    </w:p>
    <w:p w:rsidR="004F1FEA" w:rsidRPr="00835AB8" w:rsidRDefault="004F1FEA" w:rsidP="004F1FEA">
      <w:r w:rsidRPr="00835AB8">
        <w:t>The user has to select the ‘Create Memento’ option. After clicking ‘Create Memento’ button the user can add image and stories beside each image. Then the user needs to save the moments. The user can view or edit the saved memento anytime.</w:t>
      </w:r>
    </w:p>
    <w:p w:rsidR="004F1FEA" w:rsidRPr="00835AB8" w:rsidRDefault="004F1FEA" w:rsidP="004F1FEA">
      <w:pPr>
        <w:rPr>
          <w:b/>
          <w:i/>
        </w:rPr>
      </w:pPr>
      <w:r w:rsidRPr="00835AB8">
        <w:rPr>
          <w:b/>
          <w:i/>
        </w:rPr>
        <w:t>Songs, Inspiring Stories Module</w:t>
      </w:r>
    </w:p>
    <w:p w:rsidR="004F1FEA" w:rsidRPr="00835AB8" w:rsidRDefault="004F1FEA" w:rsidP="004F1FEA">
      <w:r w:rsidRPr="00835AB8">
        <w:t>The user has to select the ‘Songs, Inspiring Stories’ option. After clicking ‘Songs, Inspiring Stories’ button the user can choose:</w:t>
      </w:r>
    </w:p>
    <w:p w:rsidR="004F1FEA" w:rsidRPr="00835AB8" w:rsidRDefault="004F1FEA" w:rsidP="004F1FEA">
      <w:r w:rsidRPr="00835AB8">
        <w:t>i. Listen to songs or music</w:t>
      </w:r>
    </w:p>
    <w:p w:rsidR="004F1FEA" w:rsidRPr="00835AB8" w:rsidRDefault="004F1FEA" w:rsidP="004F1FEA">
      <w:r w:rsidRPr="00835AB8">
        <w:lastRenderedPageBreak/>
        <w:t>ii. Read inspiring stories</w:t>
      </w:r>
    </w:p>
    <w:p w:rsidR="004F1FEA" w:rsidRPr="00835AB8" w:rsidRDefault="004F1FEA" w:rsidP="004F1FEA">
      <w:pPr>
        <w:rPr>
          <w:i/>
        </w:rPr>
      </w:pPr>
      <w:r w:rsidRPr="00835AB8">
        <w:rPr>
          <w:b/>
          <w:i/>
        </w:rPr>
        <w:t>Chatbot Module</w:t>
      </w:r>
    </w:p>
    <w:p w:rsidR="004F1FEA" w:rsidRPr="00835AB8" w:rsidRDefault="004F1FEA" w:rsidP="004F1FEA">
      <w:r w:rsidRPr="00835AB8">
        <w:t>The user has to select the ‘Chatbot’ option. The user can have a conversation with the chatbot.</w:t>
      </w:r>
    </w:p>
    <w:p w:rsidR="004F1FEA" w:rsidRPr="00835AB8" w:rsidRDefault="004F1FEA" w:rsidP="004F1FEA">
      <w:pPr>
        <w:rPr>
          <w:b/>
          <w:i/>
        </w:rPr>
      </w:pPr>
      <w:r>
        <w:rPr>
          <w:b/>
          <w:i/>
        </w:rPr>
        <w:t>Habit-M</w:t>
      </w:r>
      <w:r w:rsidRPr="00835AB8">
        <w:rPr>
          <w:b/>
          <w:i/>
        </w:rPr>
        <w:t xml:space="preserve">aker, Try </w:t>
      </w:r>
      <w:r w:rsidR="00AF2EA1">
        <w:rPr>
          <w:b/>
          <w:i/>
        </w:rPr>
        <w:t>o</w:t>
      </w:r>
      <w:r>
        <w:rPr>
          <w:b/>
          <w:i/>
        </w:rPr>
        <w:t>ut Something N</w:t>
      </w:r>
      <w:r w:rsidRPr="00835AB8">
        <w:rPr>
          <w:b/>
          <w:i/>
        </w:rPr>
        <w:t>ew</w:t>
      </w:r>
      <w:r>
        <w:rPr>
          <w:b/>
          <w:i/>
        </w:rPr>
        <w:t xml:space="preserve"> Module</w:t>
      </w:r>
    </w:p>
    <w:p w:rsidR="004F1FEA" w:rsidRDefault="004F1FEA" w:rsidP="004F1FEA">
      <w:r w:rsidRPr="00835AB8">
        <w:t>The user has to select the ‘Habit maker, Try out something new’ option.</w:t>
      </w:r>
      <w:r>
        <w:t xml:space="preserve"> After clicking ‘Habit-maker, Try out something new’ the user can choose:</w:t>
      </w:r>
    </w:p>
    <w:p w:rsidR="004F1FEA" w:rsidRDefault="004F1FEA" w:rsidP="004F1FEA">
      <w:r>
        <w:t>i. Make a habit</w:t>
      </w:r>
    </w:p>
    <w:p w:rsidR="004F1FEA" w:rsidRDefault="004F1FEA" w:rsidP="004F1FEA">
      <w:r>
        <w:t>ii. Try out something new</w:t>
      </w:r>
    </w:p>
    <w:p w:rsidR="004F1FEA" w:rsidRDefault="004F1FEA" w:rsidP="004F1FEA">
      <w:r>
        <w:t>After selecting ‘Make a habit’ button, the user can set a habit that he wants make and will get reminder for it.</w:t>
      </w:r>
    </w:p>
    <w:p w:rsidR="004F1FEA" w:rsidRDefault="004F1FEA" w:rsidP="004F1FEA">
      <w:r>
        <w:t>After selecting ‘Try out something new’ button, the user will get a list of new ideas.</w:t>
      </w:r>
    </w:p>
    <w:p w:rsidR="004F1FEA" w:rsidRDefault="004F1FEA" w:rsidP="004F1FEA">
      <w:pPr>
        <w:rPr>
          <w:b/>
          <w:i/>
        </w:rPr>
      </w:pPr>
    </w:p>
    <w:p w:rsidR="004F1FEA" w:rsidRDefault="004F1FEA" w:rsidP="004F1FEA">
      <w:pPr>
        <w:rPr>
          <w:b/>
          <w:i/>
        </w:rPr>
      </w:pPr>
      <w:r>
        <w:rPr>
          <w:b/>
          <w:i/>
        </w:rPr>
        <w:t>Health Module</w:t>
      </w:r>
    </w:p>
    <w:p w:rsidR="004F1FEA" w:rsidRDefault="004F1FEA" w:rsidP="004F1FEA">
      <w:r w:rsidRPr="00835AB8">
        <w:t>The user has to select the ‘H</w:t>
      </w:r>
      <w:r>
        <w:t>ealth’</w:t>
      </w:r>
      <w:r w:rsidRPr="00835AB8">
        <w:t xml:space="preserve"> option</w:t>
      </w:r>
      <w:r>
        <w:t>.</w:t>
      </w:r>
      <w:r w:rsidRPr="00835AB8">
        <w:t xml:space="preserve"> </w:t>
      </w:r>
      <w:r>
        <w:t>After clicking ‘Health’ the user can choose:</w:t>
      </w:r>
    </w:p>
    <w:p w:rsidR="004F1FEA" w:rsidRDefault="004F1FEA" w:rsidP="004F1FEA">
      <w:r>
        <w:t>i. Diet</w:t>
      </w:r>
    </w:p>
    <w:p w:rsidR="004F1FEA" w:rsidRDefault="004F1FEA" w:rsidP="004F1FEA">
      <w:r>
        <w:t>ii. Exercise</w:t>
      </w:r>
    </w:p>
    <w:p w:rsidR="004F1FEA" w:rsidRDefault="004F1FEA" w:rsidP="004F1FEA">
      <w:r>
        <w:t>If the user selects ‘diet’, the user can get ideas about proper diet. The user can also set his own diet chart.</w:t>
      </w:r>
    </w:p>
    <w:p w:rsidR="004F1FEA" w:rsidRDefault="004F1FEA" w:rsidP="004F1FEA">
      <w:r>
        <w:t>If the user selects ‘exercise’ button, the user will get a list of different physical exercises.</w:t>
      </w:r>
    </w:p>
    <w:p w:rsidR="004F1FEA" w:rsidRDefault="004F1FEA" w:rsidP="004F1FEA">
      <w:pPr>
        <w:rPr>
          <w:b/>
          <w:i/>
        </w:rPr>
      </w:pPr>
      <w:r w:rsidRPr="00BF4DE8">
        <w:rPr>
          <w:b/>
          <w:i/>
        </w:rPr>
        <w:t>Set a Goal Module</w:t>
      </w:r>
    </w:p>
    <w:p w:rsidR="004F1FEA" w:rsidRDefault="004F1FEA" w:rsidP="004F1FEA">
      <w:r w:rsidRPr="00835AB8">
        <w:t>The user has to select the ‘</w:t>
      </w:r>
      <w:r>
        <w:t>Set a Goal’</w:t>
      </w:r>
      <w:r w:rsidRPr="00835AB8">
        <w:t xml:space="preserve"> option</w:t>
      </w:r>
      <w:r>
        <w:t>.</w:t>
      </w:r>
      <w:r w:rsidRPr="00835AB8">
        <w:t xml:space="preserve"> </w:t>
      </w:r>
      <w:r>
        <w:t>After clicking ‘Set a Goal’ button, the user can get:</w:t>
      </w:r>
    </w:p>
    <w:p w:rsidR="004F1FEA" w:rsidRDefault="004F1FEA" w:rsidP="004F1FEA">
      <w:r>
        <w:t xml:space="preserve"> i. Goal ideas </w:t>
      </w:r>
    </w:p>
    <w:p w:rsidR="004F1FEA" w:rsidRDefault="004F1FEA" w:rsidP="004F1FEA">
      <w:r>
        <w:t>ii. Set a goal</w:t>
      </w:r>
    </w:p>
    <w:p w:rsidR="004F1FEA" w:rsidRDefault="004F1FEA" w:rsidP="004F1FEA">
      <w:r>
        <w:t xml:space="preserve"> The user will get reminder for it</w:t>
      </w:r>
    </w:p>
    <w:p w:rsidR="004F1FEA" w:rsidRPr="00535B12" w:rsidRDefault="004F1FEA" w:rsidP="00930621">
      <w:pPr>
        <w:rPr>
          <w:b/>
          <w:sz w:val="24"/>
          <w:szCs w:val="24"/>
        </w:rPr>
      </w:pPr>
    </w:p>
    <w:p w:rsidR="00535B12" w:rsidRPr="00535B12" w:rsidRDefault="00535B12" w:rsidP="00930621">
      <w:pPr>
        <w:rPr>
          <w:b/>
          <w:sz w:val="24"/>
          <w:szCs w:val="24"/>
        </w:rPr>
      </w:pPr>
      <w:r w:rsidRPr="00535B12">
        <w:rPr>
          <w:b/>
          <w:sz w:val="24"/>
          <w:szCs w:val="24"/>
        </w:rPr>
        <w:t>1.5</w:t>
      </w:r>
      <w:r w:rsidR="00C70E7E">
        <w:rPr>
          <w:b/>
          <w:sz w:val="24"/>
          <w:szCs w:val="24"/>
        </w:rPr>
        <w:t xml:space="preserve"> Process</w:t>
      </w:r>
      <w:r w:rsidRPr="00535B12">
        <w:rPr>
          <w:b/>
          <w:sz w:val="24"/>
          <w:szCs w:val="24"/>
        </w:rPr>
        <w:t xml:space="preserve"> Model</w:t>
      </w:r>
    </w:p>
    <w:p w:rsidR="00C70E7E" w:rsidRDefault="00C70E7E" w:rsidP="00C70E7E">
      <w:pPr>
        <w:autoSpaceDE w:val="0"/>
        <w:autoSpaceDN w:val="0"/>
        <w:adjustRightInd w:val="0"/>
        <w:spacing w:after="0" w:line="240" w:lineRule="auto"/>
        <w:rPr>
          <w:sz w:val="24"/>
          <w:szCs w:val="24"/>
        </w:rPr>
      </w:pPr>
      <w:r w:rsidRPr="00C70E7E">
        <w:rPr>
          <w:rFonts w:cstheme="minorHAnsi"/>
          <w:sz w:val="24"/>
          <w:szCs w:val="24"/>
        </w:rPr>
        <w:t>Software lif</w:t>
      </w:r>
      <w:r>
        <w:rPr>
          <w:rFonts w:cstheme="minorHAnsi"/>
          <w:sz w:val="24"/>
          <w:szCs w:val="24"/>
        </w:rPr>
        <w:t xml:space="preserve">e-cycle model to be used is the </w:t>
      </w:r>
      <w:r w:rsidR="00535B12">
        <w:rPr>
          <w:sz w:val="24"/>
          <w:szCs w:val="24"/>
        </w:rPr>
        <w:t xml:space="preserve">Agile method </w:t>
      </w:r>
      <w:r>
        <w:rPr>
          <w:sz w:val="24"/>
          <w:szCs w:val="24"/>
        </w:rPr>
        <w:t xml:space="preserve">of software development </w:t>
      </w:r>
      <w:r w:rsidR="00535B12">
        <w:rPr>
          <w:sz w:val="24"/>
          <w:szCs w:val="24"/>
        </w:rPr>
        <w:t>to create this software.</w:t>
      </w:r>
    </w:p>
    <w:p w:rsidR="00C70E7E" w:rsidRPr="00C70E7E" w:rsidRDefault="00C70E7E" w:rsidP="00C70E7E">
      <w:pPr>
        <w:autoSpaceDE w:val="0"/>
        <w:autoSpaceDN w:val="0"/>
        <w:adjustRightInd w:val="0"/>
        <w:spacing w:after="0" w:line="240" w:lineRule="auto"/>
        <w:rPr>
          <w:rFonts w:cstheme="minorHAnsi"/>
          <w:sz w:val="24"/>
          <w:szCs w:val="24"/>
        </w:rPr>
      </w:pPr>
      <w:r>
        <w:rPr>
          <w:sz w:val="24"/>
          <w:szCs w:val="24"/>
        </w:rPr>
        <w:t>Specifications are written and the requirements of the project has been gathered.</w:t>
      </w:r>
    </w:p>
    <w:p w:rsidR="00D57E2A" w:rsidRDefault="00C70E7E" w:rsidP="00930621">
      <w:pPr>
        <w:rPr>
          <w:sz w:val="24"/>
          <w:szCs w:val="24"/>
        </w:rPr>
      </w:pPr>
      <w:r>
        <w:rPr>
          <w:sz w:val="24"/>
          <w:szCs w:val="24"/>
        </w:rPr>
        <w:t>The MVP(Model View Pattern) model has been used.</w:t>
      </w:r>
    </w:p>
    <w:p w:rsidR="00580BF2" w:rsidRDefault="00580BF2" w:rsidP="00930621">
      <w:pPr>
        <w:rPr>
          <w:b/>
          <w:sz w:val="24"/>
          <w:szCs w:val="24"/>
        </w:rPr>
      </w:pPr>
    </w:p>
    <w:p w:rsidR="0056337D" w:rsidRPr="0056337D" w:rsidRDefault="0056337D" w:rsidP="00930621">
      <w:pPr>
        <w:rPr>
          <w:b/>
          <w:sz w:val="24"/>
          <w:szCs w:val="24"/>
        </w:rPr>
      </w:pPr>
      <w:r w:rsidRPr="0056337D">
        <w:rPr>
          <w:b/>
          <w:sz w:val="24"/>
          <w:szCs w:val="24"/>
        </w:rPr>
        <w:lastRenderedPageBreak/>
        <w:t>1.6 Method, Tools and Techniques</w:t>
      </w:r>
    </w:p>
    <w:p w:rsidR="0056337D" w:rsidRPr="0056337D" w:rsidRDefault="0056337D" w:rsidP="0056337D">
      <w:pPr>
        <w:pStyle w:val="ListParagraph"/>
        <w:numPr>
          <w:ilvl w:val="0"/>
          <w:numId w:val="1"/>
        </w:numPr>
        <w:rPr>
          <w:sz w:val="24"/>
          <w:szCs w:val="24"/>
        </w:rPr>
      </w:pPr>
      <w:r w:rsidRPr="0056337D">
        <w:rPr>
          <w:sz w:val="24"/>
          <w:szCs w:val="24"/>
        </w:rPr>
        <w:t>Agile method of software development has been used.</w:t>
      </w:r>
    </w:p>
    <w:p w:rsidR="0056337D" w:rsidRPr="0056337D" w:rsidRDefault="0056337D" w:rsidP="0056337D">
      <w:pPr>
        <w:pStyle w:val="ListParagraph"/>
        <w:numPr>
          <w:ilvl w:val="0"/>
          <w:numId w:val="1"/>
        </w:numPr>
        <w:rPr>
          <w:sz w:val="24"/>
          <w:szCs w:val="24"/>
        </w:rPr>
      </w:pPr>
      <w:r w:rsidRPr="0056337D">
        <w:rPr>
          <w:sz w:val="24"/>
          <w:szCs w:val="24"/>
        </w:rPr>
        <w:t>Object-oriented design will be used in developing this software.</w:t>
      </w:r>
    </w:p>
    <w:p w:rsidR="0056337D" w:rsidRPr="0056337D" w:rsidRDefault="0056337D" w:rsidP="0056337D">
      <w:pPr>
        <w:pStyle w:val="ListParagraph"/>
        <w:numPr>
          <w:ilvl w:val="0"/>
          <w:numId w:val="1"/>
        </w:numPr>
        <w:rPr>
          <w:sz w:val="24"/>
          <w:szCs w:val="24"/>
        </w:rPr>
      </w:pPr>
      <w:r w:rsidRPr="0056337D">
        <w:rPr>
          <w:sz w:val="24"/>
          <w:szCs w:val="24"/>
        </w:rPr>
        <w:t>Source code will be written in Java and run under Android on an android mobile phone.</w:t>
      </w:r>
    </w:p>
    <w:p w:rsidR="0056337D" w:rsidRDefault="0056337D" w:rsidP="0056337D">
      <w:pPr>
        <w:pStyle w:val="ListParagraph"/>
        <w:numPr>
          <w:ilvl w:val="0"/>
          <w:numId w:val="1"/>
        </w:numPr>
        <w:rPr>
          <w:sz w:val="24"/>
          <w:szCs w:val="24"/>
        </w:rPr>
      </w:pPr>
      <w:r w:rsidRPr="0056337D">
        <w:rPr>
          <w:sz w:val="24"/>
          <w:szCs w:val="24"/>
        </w:rPr>
        <w:t>Documentation and coding will be done according to the company standards.</w:t>
      </w:r>
    </w:p>
    <w:p w:rsidR="00D57E2A" w:rsidRDefault="00D57E2A" w:rsidP="00D57E2A">
      <w:pPr>
        <w:rPr>
          <w:sz w:val="24"/>
          <w:szCs w:val="24"/>
        </w:rPr>
      </w:pPr>
      <w:r>
        <w:rPr>
          <w:sz w:val="24"/>
          <w:szCs w:val="24"/>
        </w:rPr>
        <w:t>The followings will be used to develop the software:</w:t>
      </w:r>
    </w:p>
    <w:p w:rsidR="00D57E2A" w:rsidRDefault="00D57E2A" w:rsidP="00D57E2A">
      <w:pPr>
        <w:pStyle w:val="ListParagraph"/>
        <w:numPr>
          <w:ilvl w:val="0"/>
          <w:numId w:val="1"/>
        </w:numPr>
        <w:rPr>
          <w:sz w:val="24"/>
          <w:szCs w:val="24"/>
        </w:rPr>
      </w:pPr>
      <w:r>
        <w:rPr>
          <w:sz w:val="24"/>
          <w:szCs w:val="24"/>
        </w:rPr>
        <w:t>Android Studio</w:t>
      </w:r>
    </w:p>
    <w:p w:rsidR="00D57E2A" w:rsidRDefault="00D57E2A" w:rsidP="00D57E2A">
      <w:pPr>
        <w:pStyle w:val="ListParagraph"/>
        <w:numPr>
          <w:ilvl w:val="0"/>
          <w:numId w:val="1"/>
        </w:numPr>
        <w:rPr>
          <w:sz w:val="24"/>
          <w:szCs w:val="24"/>
        </w:rPr>
      </w:pPr>
      <w:r>
        <w:rPr>
          <w:sz w:val="24"/>
          <w:szCs w:val="24"/>
        </w:rPr>
        <w:t>Microsoft Bot Framework</w:t>
      </w:r>
    </w:p>
    <w:p w:rsidR="00D57E2A" w:rsidRDefault="00D57E2A" w:rsidP="00D57E2A">
      <w:pPr>
        <w:pStyle w:val="ListParagraph"/>
        <w:numPr>
          <w:ilvl w:val="0"/>
          <w:numId w:val="1"/>
        </w:numPr>
        <w:rPr>
          <w:sz w:val="24"/>
          <w:szCs w:val="24"/>
        </w:rPr>
      </w:pPr>
      <w:r>
        <w:rPr>
          <w:sz w:val="24"/>
          <w:szCs w:val="24"/>
        </w:rPr>
        <w:t>Google Cognitive service</w:t>
      </w:r>
    </w:p>
    <w:p w:rsidR="00D57E2A" w:rsidRDefault="00D57E2A" w:rsidP="00D57E2A">
      <w:pPr>
        <w:pStyle w:val="ListParagraph"/>
        <w:numPr>
          <w:ilvl w:val="0"/>
          <w:numId w:val="1"/>
        </w:numPr>
        <w:rPr>
          <w:sz w:val="24"/>
          <w:szCs w:val="24"/>
        </w:rPr>
      </w:pPr>
      <w:r>
        <w:rPr>
          <w:sz w:val="24"/>
          <w:szCs w:val="24"/>
        </w:rPr>
        <w:t xml:space="preserve">Recommendation System </w:t>
      </w:r>
    </w:p>
    <w:p w:rsidR="00D57E2A" w:rsidRDefault="00D57E2A" w:rsidP="00D57E2A">
      <w:pPr>
        <w:pStyle w:val="ListParagraph"/>
        <w:numPr>
          <w:ilvl w:val="0"/>
          <w:numId w:val="1"/>
        </w:numPr>
        <w:rPr>
          <w:sz w:val="24"/>
          <w:szCs w:val="24"/>
        </w:rPr>
      </w:pPr>
      <w:r>
        <w:rPr>
          <w:sz w:val="24"/>
          <w:szCs w:val="24"/>
        </w:rPr>
        <w:t>Dagger 2 and Butterknife</w:t>
      </w:r>
    </w:p>
    <w:p w:rsidR="00D57E2A" w:rsidRDefault="00D57E2A" w:rsidP="00D57E2A">
      <w:pPr>
        <w:pStyle w:val="ListParagraph"/>
        <w:numPr>
          <w:ilvl w:val="0"/>
          <w:numId w:val="1"/>
        </w:numPr>
        <w:rPr>
          <w:sz w:val="24"/>
          <w:szCs w:val="24"/>
        </w:rPr>
      </w:pPr>
      <w:r>
        <w:rPr>
          <w:sz w:val="24"/>
          <w:szCs w:val="24"/>
        </w:rPr>
        <w:t>Google Play Service</w:t>
      </w:r>
    </w:p>
    <w:tbl>
      <w:tblPr>
        <w:tblW w:w="876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4"/>
        <w:gridCol w:w="3923"/>
        <w:gridCol w:w="1848"/>
      </w:tblGrid>
      <w:tr w:rsidR="000563D7" w:rsidTr="000563D7">
        <w:trPr>
          <w:trHeight w:val="256"/>
          <w:tblHeader/>
        </w:trPr>
        <w:tc>
          <w:tcPr>
            <w:tcW w:w="2994" w:type="dxa"/>
            <w:tcBorders>
              <w:bottom w:val="single" w:sz="4" w:space="0" w:color="auto"/>
            </w:tcBorders>
          </w:tcPr>
          <w:p w:rsidR="000563D7" w:rsidRDefault="000563D7" w:rsidP="000563D7">
            <w:pPr>
              <w:pStyle w:val="CellBody"/>
              <w:rPr>
                <w:b/>
                <w:bCs/>
              </w:rPr>
            </w:pPr>
            <w:r>
              <w:rPr>
                <w:b/>
                <w:bCs/>
              </w:rPr>
              <w:t>Item</w:t>
            </w:r>
          </w:p>
        </w:tc>
        <w:tc>
          <w:tcPr>
            <w:tcW w:w="3923" w:type="dxa"/>
            <w:tcBorders>
              <w:bottom w:val="single" w:sz="4" w:space="0" w:color="auto"/>
            </w:tcBorders>
          </w:tcPr>
          <w:p w:rsidR="000563D7" w:rsidRDefault="000563D7" w:rsidP="000563D7">
            <w:pPr>
              <w:pStyle w:val="CellBody"/>
              <w:rPr>
                <w:b/>
                <w:bCs/>
              </w:rPr>
            </w:pPr>
            <w:r>
              <w:rPr>
                <w:b/>
                <w:bCs/>
              </w:rPr>
              <w:t>Applied for</w:t>
            </w:r>
          </w:p>
        </w:tc>
        <w:tc>
          <w:tcPr>
            <w:tcW w:w="1848" w:type="dxa"/>
            <w:tcBorders>
              <w:bottom w:val="single" w:sz="4" w:space="0" w:color="auto"/>
            </w:tcBorders>
          </w:tcPr>
          <w:p w:rsidR="000563D7" w:rsidRDefault="000563D7" w:rsidP="000563D7">
            <w:pPr>
              <w:pStyle w:val="CellBody"/>
              <w:rPr>
                <w:b/>
                <w:bCs/>
              </w:rPr>
            </w:pPr>
            <w:r>
              <w:rPr>
                <w:b/>
                <w:bCs/>
              </w:rPr>
              <w:t>Availability by</w:t>
            </w:r>
          </w:p>
        </w:tc>
      </w:tr>
      <w:tr w:rsidR="000563D7" w:rsidTr="000563D7">
        <w:trPr>
          <w:trHeight w:val="256"/>
        </w:trPr>
        <w:tc>
          <w:tcPr>
            <w:tcW w:w="2994" w:type="dxa"/>
            <w:tcBorders>
              <w:right w:val="nil"/>
            </w:tcBorders>
            <w:shd w:val="clear" w:color="auto" w:fill="E0E0E0"/>
          </w:tcPr>
          <w:p w:rsidR="000563D7" w:rsidRDefault="000563D7" w:rsidP="000563D7">
            <w:pPr>
              <w:pStyle w:val="CellBody"/>
              <w:rPr>
                <w:b/>
                <w:bCs/>
              </w:rPr>
            </w:pPr>
            <w:r>
              <w:rPr>
                <w:b/>
                <w:bCs/>
              </w:rPr>
              <w:t>Methods</w:t>
            </w:r>
          </w:p>
        </w:tc>
        <w:tc>
          <w:tcPr>
            <w:tcW w:w="3923" w:type="dxa"/>
            <w:tcBorders>
              <w:left w:val="nil"/>
              <w:right w:val="nil"/>
            </w:tcBorders>
            <w:shd w:val="clear" w:color="auto" w:fill="E0E0E0"/>
          </w:tcPr>
          <w:p w:rsidR="000563D7" w:rsidRDefault="000563D7" w:rsidP="000563D7">
            <w:pPr>
              <w:pStyle w:val="CellBody"/>
            </w:pPr>
          </w:p>
        </w:tc>
        <w:tc>
          <w:tcPr>
            <w:tcW w:w="1848" w:type="dxa"/>
            <w:tcBorders>
              <w:left w:val="nil"/>
            </w:tcBorders>
            <w:shd w:val="clear" w:color="auto" w:fill="E0E0E0"/>
          </w:tcPr>
          <w:p w:rsidR="000563D7" w:rsidRDefault="000563D7" w:rsidP="000563D7">
            <w:pPr>
              <w:pStyle w:val="CellBody"/>
              <w:jc w:val="center"/>
            </w:pPr>
          </w:p>
        </w:tc>
      </w:tr>
      <w:tr w:rsidR="000563D7" w:rsidTr="000563D7">
        <w:trPr>
          <w:trHeight w:val="256"/>
        </w:trPr>
        <w:tc>
          <w:tcPr>
            <w:tcW w:w="2994" w:type="dxa"/>
          </w:tcPr>
          <w:p w:rsidR="000563D7" w:rsidRDefault="000563D7" w:rsidP="000563D7">
            <w:pPr>
              <w:pStyle w:val="CellBody"/>
            </w:pPr>
            <w:r>
              <w:t>Use Case</w:t>
            </w:r>
          </w:p>
        </w:tc>
        <w:tc>
          <w:tcPr>
            <w:tcW w:w="3923" w:type="dxa"/>
          </w:tcPr>
          <w:p w:rsidR="000563D7" w:rsidRDefault="000563D7" w:rsidP="000563D7">
            <w:pPr>
              <w:pStyle w:val="CellBody"/>
            </w:pPr>
            <w:r>
              <w:t>Requirements capturing</w:t>
            </w:r>
          </w:p>
        </w:tc>
        <w:tc>
          <w:tcPr>
            <w:tcW w:w="1848" w:type="dxa"/>
          </w:tcPr>
          <w:p w:rsidR="000563D7" w:rsidRDefault="000563D7" w:rsidP="000563D7">
            <w:pPr>
              <w:pStyle w:val="CellBody"/>
              <w:jc w:val="center"/>
            </w:pPr>
            <w:r>
              <w:t>M0</w:t>
            </w:r>
          </w:p>
        </w:tc>
      </w:tr>
      <w:tr w:rsidR="000563D7" w:rsidTr="000563D7">
        <w:trPr>
          <w:trHeight w:val="243"/>
        </w:trPr>
        <w:tc>
          <w:tcPr>
            <w:tcW w:w="2994" w:type="dxa"/>
          </w:tcPr>
          <w:p w:rsidR="000563D7" w:rsidRDefault="000563D7" w:rsidP="000563D7">
            <w:pPr>
              <w:pStyle w:val="CellBody"/>
            </w:pPr>
          </w:p>
        </w:tc>
        <w:tc>
          <w:tcPr>
            <w:tcW w:w="3923" w:type="dxa"/>
          </w:tcPr>
          <w:p w:rsidR="000563D7" w:rsidRDefault="000563D7" w:rsidP="000563D7">
            <w:pPr>
              <w:pStyle w:val="CellBody"/>
            </w:pPr>
          </w:p>
        </w:tc>
        <w:tc>
          <w:tcPr>
            <w:tcW w:w="1848" w:type="dxa"/>
          </w:tcPr>
          <w:p w:rsidR="000563D7" w:rsidRDefault="000563D7" w:rsidP="000563D7">
            <w:pPr>
              <w:pStyle w:val="CellBody"/>
              <w:jc w:val="center"/>
            </w:pPr>
          </w:p>
        </w:tc>
      </w:tr>
      <w:tr w:rsidR="000563D7" w:rsidTr="000563D7">
        <w:trPr>
          <w:trHeight w:val="256"/>
        </w:trPr>
        <w:tc>
          <w:tcPr>
            <w:tcW w:w="2994" w:type="dxa"/>
            <w:tcBorders>
              <w:bottom w:val="single" w:sz="4" w:space="0" w:color="auto"/>
            </w:tcBorders>
          </w:tcPr>
          <w:p w:rsidR="000563D7" w:rsidRDefault="000563D7" w:rsidP="000563D7">
            <w:pPr>
              <w:pStyle w:val="CellBody"/>
            </w:pPr>
          </w:p>
        </w:tc>
        <w:tc>
          <w:tcPr>
            <w:tcW w:w="3923" w:type="dxa"/>
            <w:tcBorders>
              <w:bottom w:val="single" w:sz="4" w:space="0" w:color="auto"/>
            </w:tcBorders>
          </w:tcPr>
          <w:p w:rsidR="000563D7" w:rsidRDefault="000563D7" w:rsidP="000563D7">
            <w:pPr>
              <w:pStyle w:val="CellBody"/>
            </w:pPr>
          </w:p>
        </w:tc>
        <w:tc>
          <w:tcPr>
            <w:tcW w:w="1848" w:type="dxa"/>
            <w:tcBorders>
              <w:bottom w:val="single" w:sz="4" w:space="0" w:color="auto"/>
            </w:tcBorders>
          </w:tcPr>
          <w:p w:rsidR="000563D7" w:rsidRDefault="000563D7" w:rsidP="000563D7">
            <w:pPr>
              <w:pStyle w:val="CellBody"/>
              <w:jc w:val="center"/>
            </w:pPr>
          </w:p>
        </w:tc>
      </w:tr>
      <w:tr w:rsidR="000563D7" w:rsidTr="000563D7">
        <w:trPr>
          <w:trHeight w:val="256"/>
        </w:trPr>
        <w:tc>
          <w:tcPr>
            <w:tcW w:w="2994" w:type="dxa"/>
            <w:tcBorders>
              <w:right w:val="nil"/>
            </w:tcBorders>
            <w:shd w:val="clear" w:color="auto" w:fill="E0E0E0"/>
          </w:tcPr>
          <w:p w:rsidR="000563D7" w:rsidRDefault="000563D7" w:rsidP="000563D7">
            <w:pPr>
              <w:pStyle w:val="CellBody"/>
              <w:rPr>
                <w:b/>
                <w:bCs/>
              </w:rPr>
            </w:pPr>
            <w:r>
              <w:rPr>
                <w:b/>
                <w:bCs/>
              </w:rPr>
              <w:t>Tools</w:t>
            </w:r>
          </w:p>
        </w:tc>
        <w:tc>
          <w:tcPr>
            <w:tcW w:w="3923" w:type="dxa"/>
            <w:tcBorders>
              <w:left w:val="nil"/>
              <w:right w:val="nil"/>
            </w:tcBorders>
            <w:shd w:val="clear" w:color="auto" w:fill="E0E0E0"/>
          </w:tcPr>
          <w:p w:rsidR="000563D7" w:rsidRDefault="000563D7" w:rsidP="000563D7">
            <w:pPr>
              <w:pStyle w:val="CellBody"/>
            </w:pPr>
          </w:p>
        </w:tc>
        <w:tc>
          <w:tcPr>
            <w:tcW w:w="1848" w:type="dxa"/>
            <w:tcBorders>
              <w:left w:val="nil"/>
            </w:tcBorders>
            <w:shd w:val="clear" w:color="auto" w:fill="E0E0E0"/>
          </w:tcPr>
          <w:p w:rsidR="000563D7" w:rsidRDefault="000563D7" w:rsidP="000563D7">
            <w:pPr>
              <w:pStyle w:val="CellBody"/>
              <w:jc w:val="center"/>
            </w:pPr>
          </w:p>
        </w:tc>
      </w:tr>
      <w:tr w:rsidR="000563D7" w:rsidTr="000563D7">
        <w:trPr>
          <w:trHeight w:val="256"/>
        </w:trPr>
        <w:tc>
          <w:tcPr>
            <w:tcW w:w="2994" w:type="dxa"/>
          </w:tcPr>
          <w:p w:rsidR="000563D7" w:rsidRDefault="000563D7" w:rsidP="000563D7">
            <w:pPr>
              <w:pStyle w:val="CellBody"/>
            </w:pPr>
            <w:r>
              <w:t>Draw.io</w:t>
            </w:r>
          </w:p>
        </w:tc>
        <w:tc>
          <w:tcPr>
            <w:tcW w:w="3923" w:type="dxa"/>
          </w:tcPr>
          <w:p w:rsidR="000563D7" w:rsidRDefault="000563D7" w:rsidP="000563D7">
            <w:pPr>
              <w:pStyle w:val="CellBody"/>
            </w:pPr>
            <w:r>
              <w:t>Design</w:t>
            </w:r>
          </w:p>
        </w:tc>
        <w:tc>
          <w:tcPr>
            <w:tcW w:w="1848" w:type="dxa"/>
          </w:tcPr>
          <w:p w:rsidR="000563D7" w:rsidRDefault="000563D7" w:rsidP="000563D7">
            <w:pPr>
              <w:pStyle w:val="CellBody"/>
              <w:jc w:val="center"/>
            </w:pPr>
            <w:r>
              <w:t>M2</w:t>
            </w:r>
          </w:p>
        </w:tc>
      </w:tr>
      <w:tr w:rsidR="000563D7" w:rsidTr="000563D7">
        <w:trPr>
          <w:trHeight w:val="256"/>
        </w:trPr>
        <w:tc>
          <w:tcPr>
            <w:tcW w:w="2994" w:type="dxa"/>
          </w:tcPr>
          <w:p w:rsidR="000563D7" w:rsidRDefault="000563D7" w:rsidP="000563D7">
            <w:pPr>
              <w:pStyle w:val="CellBody"/>
            </w:pPr>
          </w:p>
        </w:tc>
        <w:tc>
          <w:tcPr>
            <w:tcW w:w="3923" w:type="dxa"/>
          </w:tcPr>
          <w:p w:rsidR="000563D7" w:rsidRDefault="000563D7" w:rsidP="000563D7">
            <w:pPr>
              <w:pStyle w:val="CellBody"/>
            </w:pPr>
          </w:p>
        </w:tc>
        <w:tc>
          <w:tcPr>
            <w:tcW w:w="1848" w:type="dxa"/>
          </w:tcPr>
          <w:p w:rsidR="000563D7" w:rsidRDefault="000563D7" w:rsidP="000563D7">
            <w:pPr>
              <w:pStyle w:val="CellBody"/>
              <w:jc w:val="center"/>
            </w:pPr>
          </w:p>
        </w:tc>
      </w:tr>
      <w:tr w:rsidR="000563D7" w:rsidTr="000563D7">
        <w:trPr>
          <w:trHeight w:val="256"/>
        </w:trPr>
        <w:tc>
          <w:tcPr>
            <w:tcW w:w="2994" w:type="dxa"/>
            <w:tcBorders>
              <w:bottom w:val="single" w:sz="4" w:space="0" w:color="auto"/>
            </w:tcBorders>
          </w:tcPr>
          <w:p w:rsidR="000563D7" w:rsidRDefault="000563D7" w:rsidP="000563D7">
            <w:pPr>
              <w:pStyle w:val="CellBody"/>
            </w:pPr>
          </w:p>
        </w:tc>
        <w:tc>
          <w:tcPr>
            <w:tcW w:w="3923" w:type="dxa"/>
            <w:tcBorders>
              <w:bottom w:val="single" w:sz="4" w:space="0" w:color="auto"/>
            </w:tcBorders>
          </w:tcPr>
          <w:p w:rsidR="000563D7" w:rsidRDefault="000563D7" w:rsidP="000563D7">
            <w:pPr>
              <w:pStyle w:val="CellBody"/>
            </w:pPr>
          </w:p>
        </w:tc>
        <w:tc>
          <w:tcPr>
            <w:tcW w:w="1848" w:type="dxa"/>
            <w:tcBorders>
              <w:bottom w:val="single" w:sz="4" w:space="0" w:color="auto"/>
            </w:tcBorders>
          </w:tcPr>
          <w:p w:rsidR="000563D7" w:rsidRDefault="000563D7" w:rsidP="000563D7">
            <w:pPr>
              <w:pStyle w:val="CellBody"/>
              <w:jc w:val="center"/>
            </w:pPr>
          </w:p>
        </w:tc>
      </w:tr>
      <w:tr w:rsidR="000563D7" w:rsidTr="000563D7">
        <w:trPr>
          <w:trHeight w:val="256"/>
        </w:trPr>
        <w:tc>
          <w:tcPr>
            <w:tcW w:w="2994" w:type="dxa"/>
            <w:tcBorders>
              <w:right w:val="nil"/>
            </w:tcBorders>
            <w:shd w:val="clear" w:color="auto" w:fill="E0E0E0"/>
          </w:tcPr>
          <w:p w:rsidR="000563D7" w:rsidRDefault="000563D7" w:rsidP="000563D7">
            <w:pPr>
              <w:pStyle w:val="CellBody"/>
              <w:rPr>
                <w:b/>
                <w:bCs/>
              </w:rPr>
            </w:pPr>
            <w:r>
              <w:rPr>
                <w:b/>
                <w:bCs/>
              </w:rPr>
              <w:t>Languages</w:t>
            </w:r>
          </w:p>
        </w:tc>
        <w:tc>
          <w:tcPr>
            <w:tcW w:w="3923" w:type="dxa"/>
            <w:tcBorders>
              <w:left w:val="nil"/>
              <w:right w:val="nil"/>
            </w:tcBorders>
            <w:shd w:val="clear" w:color="auto" w:fill="E0E0E0"/>
          </w:tcPr>
          <w:p w:rsidR="000563D7" w:rsidRDefault="000563D7" w:rsidP="000563D7">
            <w:pPr>
              <w:pStyle w:val="CellBody"/>
            </w:pPr>
          </w:p>
        </w:tc>
        <w:tc>
          <w:tcPr>
            <w:tcW w:w="1848" w:type="dxa"/>
            <w:tcBorders>
              <w:left w:val="nil"/>
            </w:tcBorders>
            <w:shd w:val="clear" w:color="auto" w:fill="E0E0E0"/>
          </w:tcPr>
          <w:p w:rsidR="000563D7" w:rsidRDefault="000563D7" w:rsidP="000563D7">
            <w:pPr>
              <w:pStyle w:val="CellBody"/>
              <w:jc w:val="center"/>
            </w:pPr>
          </w:p>
        </w:tc>
      </w:tr>
      <w:tr w:rsidR="000563D7" w:rsidTr="000563D7">
        <w:trPr>
          <w:trHeight w:val="256"/>
        </w:trPr>
        <w:tc>
          <w:tcPr>
            <w:tcW w:w="2994" w:type="dxa"/>
          </w:tcPr>
          <w:p w:rsidR="000563D7" w:rsidRDefault="000563D7" w:rsidP="000563D7">
            <w:pPr>
              <w:pStyle w:val="CellBody"/>
            </w:pPr>
            <w:r>
              <w:t>UML</w:t>
            </w:r>
          </w:p>
        </w:tc>
        <w:tc>
          <w:tcPr>
            <w:tcW w:w="3923" w:type="dxa"/>
          </w:tcPr>
          <w:p w:rsidR="000563D7" w:rsidRDefault="000563D7" w:rsidP="000563D7">
            <w:pPr>
              <w:pStyle w:val="CellBody"/>
            </w:pPr>
            <w:r>
              <w:t>Design</w:t>
            </w:r>
          </w:p>
        </w:tc>
        <w:tc>
          <w:tcPr>
            <w:tcW w:w="1848" w:type="dxa"/>
          </w:tcPr>
          <w:p w:rsidR="000563D7" w:rsidRDefault="000563D7" w:rsidP="000563D7">
            <w:pPr>
              <w:pStyle w:val="CellBody"/>
              <w:jc w:val="center"/>
            </w:pPr>
            <w:r>
              <w:t>M2</w:t>
            </w:r>
          </w:p>
        </w:tc>
      </w:tr>
      <w:tr w:rsidR="000563D7" w:rsidTr="000563D7">
        <w:trPr>
          <w:trHeight w:val="243"/>
        </w:trPr>
        <w:tc>
          <w:tcPr>
            <w:tcW w:w="2994" w:type="dxa"/>
          </w:tcPr>
          <w:p w:rsidR="000563D7" w:rsidRDefault="000563D7" w:rsidP="000563D7">
            <w:pPr>
              <w:pStyle w:val="CellBody"/>
            </w:pPr>
            <w:r>
              <w:t>Java</w:t>
            </w:r>
          </w:p>
        </w:tc>
        <w:tc>
          <w:tcPr>
            <w:tcW w:w="3923" w:type="dxa"/>
          </w:tcPr>
          <w:p w:rsidR="000563D7" w:rsidRDefault="000563D7" w:rsidP="000563D7">
            <w:pPr>
              <w:pStyle w:val="CellBody"/>
            </w:pPr>
            <w:r>
              <w:t>Web interface</w:t>
            </w:r>
          </w:p>
        </w:tc>
        <w:tc>
          <w:tcPr>
            <w:tcW w:w="1848" w:type="dxa"/>
          </w:tcPr>
          <w:p w:rsidR="000563D7" w:rsidRDefault="000563D7" w:rsidP="000563D7">
            <w:pPr>
              <w:pStyle w:val="CellBody"/>
              <w:jc w:val="center"/>
            </w:pPr>
            <w:r>
              <w:t>M2</w:t>
            </w:r>
          </w:p>
        </w:tc>
      </w:tr>
      <w:tr w:rsidR="000563D7" w:rsidTr="000563D7">
        <w:trPr>
          <w:trHeight w:val="256"/>
        </w:trPr>
        <w:tc>
          <w:tcPr>
            <w:tcW w:w="2994" w:type="dxa"/>
          </w:tcPr>
          <w:p w:rsidR="000563D7" w:rsidRDefault="000563D7" w:rsidP="000563D7">
            <w:pPr>
              <w:pStyle w:val="CellBody"/>
              <w:ind w:left="0"/>
            </w:pPr>
          </w:p>
        </w:tc>
        <w:tc>
          <w:tcPr>
            <w:tcW w:w="3923" w:type="dxa"/>
          </w:tcPr>
          <w:p w:rsidR="000563D7" w:rsidRDefault="000563D7" w:rsidP="000563D7">
            <w:pPr>
              <w:pStyle w:val="CellBody"/>
            </w:pPr>
            <w:r>
              <w:t>…</w:t>
            </w:r>
          </w:p>
        </w:tc>
        <w:tc>
          <w:tcPr>
            <w:tcW w:w="1848" w:type="dxa"/>
          </w:tcPr>
          <w:p w:rsidR="000563D7" w:rsidRDefault="000563D7" w:rsidP="000563D7">
            <w:pPr>
              <w:pStyle w:val="CellBody"/>
              <w:jc w:val="center"/>
            </w:pPr>
            <w:r>
              <w:t>M2</w:t>
            </w:r>
          </w:p>
        </w:tc>
      </w:tr>
      <w:tr w:rsidR="000563D7" w:rsidTr="000563D7">
        <w:trPr>
          <w:trHeight w:val="256"/>
        </w:trPr>
        <w:tc>
          <w:tcPr>
            <w:tcW w:w="2994" w:type="dxa"/>
            <w:tcBorders>
              <w:bottom w:val="nil"/>
            </w:tcBorders>
          </w:tcPr>
          <w:p w:rsidR="000563D7" w:rsidRDefault="000563D7" w:rsidP="000563D7">
            <w:pPr>
              <w:pStyle w:val="CellBody"/>
            </w:pPr>
          </w:p>
        </w:tc>
        <w:tc>
          <w:tcPr>
            <w:tcW w:w="3923" w:type="dxa"/>
            <w:tcBorders>
              <w:bottom w:val="nil"/>
            </w:tcBorders>
          </w:tcPr>
          <w:p w:rsidR="000563D7" w:rsidRDefault="000563D7" w:rsidP="000563D7">
            <w:pPr>
              <w:pStyle w:val="CellBody"/>
            </w:pPr>
          </w:p>
        </w:tc>
        <w:tc>
          <w:tcPr>
            <w:tcW w:w="1848" w:type="dxa"/>
            <w:tcBorders>
              <w:bottom w:val="nil"/>
            </w:tcBorders>
          </w:tcPr>
          <w:p w:rsidR="000563D7" w:rsidRDefault="000563D7" w:rsidP="000563D7">
            <w:pPr>
              <w:pStyle w:val="CellBody"/>
              <w:jc w:val="center"/>
            </w:pPr>
          </w:p>
        </w:tc>
      </w:tr>
    </w:tbl>
    <w:p w:rsidR="00580BF2" w:rsidRDefault="00580BF2" w:rsidP="00930621">
      <w:pPr>
        <w:rPr>
          <w:sz w:val="24"/>
          <w:szCs w:val="24"/>
        </w:rPr>
      </w:pPr>
    </w:p>
    <w:p w:rsidR="00930621" w:rsidRPr="00D57E2A" w:rsidRDefault="00BD797C" w:rsidP="00930621">
      <w:pPr>
        <w:rPr>
          <w:b/>
          <w:sz w:val="24"/>
          <w:szCs w:val="24"/>
        </w:rPr>
      </w:pPr>
      <w:r>
        <w:rPr>
          <w:b/>
          <w:sz w:val="24"/>
          <w:szCs w:val="24"/>
        </w:rPr>
        <w:t>1.7</w:t>
      </w:r>
      <w:r w:rsidR="00D06947" w:rsidRPr="00D57E2A">
        <w:rPr>
          <w:b/>
          <w:sz w:val="24"/>
          <w:szCs w:val="24"/>
        </w:rPr>
        <w:t xml:space="preserve"> Plan and timing</w:t>
      </w:r>
    </w:p>
    <w:tbl>
      <w:tblPr>
        <w:tblStyle w:val="TableGrid"/>
        <w:tblW w:w="9433" w:type="dxa"/>
        <w:tblLook w:val="04A0" w:firstRow="1" w:lastRow="0" w:firstColumn="1" w:lastColumn="0" w:noHBand="0" w:noVBand="1"/>
      </w:tblPr>
      <w:tblGrid>
        <w:gridCol w:w="1357"/>
        <w:gridCol w:w="8076"/>
      </w:tblGrid>
      <w:tr w:rsidR="009814B6" w:rsidTr="00D57E2A">
        <w:trPr>
          <w:trHeight w:val="382"/>
        </w:trPr>
        <w:tc>
          <w:tcPr>
            <w:tcW w:w="1357" w:type="dxa"/>
          </w:tcPr>
          <w:p w:rsidR="009814B6" w:rsidRDefault="009814B6" w:rsidP="00930621">
            <w:pPr>
              <w:rPr>
                <w:sz w:val="24"/>
                <w:szCs w:val="24"/>
              </w:rPr>
            </w:pPr>
            <w:r>
              <w:rPr>
                <w:sz w:val="24"/>
                <w:szCs w:val="24"/>
              </w:rPr>
              <w:t>Weeks</w:t>
            </w:r>
          </w:p>
        </w:tc>
        <w:tc>
          <w:tcPr>
            <w:tcW w:w="8076" w:type="dxa"/>
          </w:tcPr>
          <w:p w:rsidR="009814B6" w:rsidRDefault="009814B6" w:rsidP="00930621">
            <w:pPr>
              <w:rPr>
                <w:sz w:val="24"/>
                <w:szCs w:val="24"/>
              </w:rPr>
            </w:pPr>
            <w:r>
              <w:rPr>
                <w:sz w:val="24"/>
                <w:szCs w:val="24"/>
              </w:rPr>
              <w:t>Task Description</w:t>
            </w:r>
          </w:p>
        </w:tc>
      </w:tr>
      <w:tr w:rsidR="009814B6" w:rsidTr="00D57E2A">
        <w:trPr>
          <w:trHeight w:val="382"/>
        </w:trPr>
        <w:tc>
          <w:tcPr>
            <w:tcW w:w="1357" w:type="dxa"/>
          </w:tcPr>
          <w:p w:rsidR="009814B6" w:rsidRDefault="009814B6" w:rsidP="00930621">
            <w:pPr>
              <w:rPr>
                <w:sz w:val="24"/>
                <w:szCs w:val="24"/>
              </w:rPr>
            </w:pPr>
            <w:r>
              <w:rPr>
                <w:sz w:val="24"/>
                <w:szCs w:val="24"/>
              </w:rPr>
              <w:t>Week</w:t>
            </w:r>
            <w:r w:rsidR="00D57E2A">
              <w:rPr>
                <w:sz w:val="24"/>
                <w:szCs w:val="24"/>
              </w:rPr>
              <w:t xml:space="preserve"> 1</w:t>
            </w:r>
          </w:p>
        </w:tc>
        <w:tc>
          <w:tcPr>
            <w:tcW w:w="8076" w:type="dxa"/>
          </w:tcPr>
          <w:p w:rsidR="009814B6" w:rsidRDefault="00703F38" w:rsidP="00930621">
            <w:pPr>
              <w:rPr>
                <w:sz w:val="24"/>
                <w:szCs w:val="24"/>
              </w:rPr>
            </w:pPr>
            <w:r>
              <w:rPr>
                <w:sz w:val="24"/>
                <w:szCs w:val="24"/>
              </w:rPr>
              <w:t>Software Development Planning</w:t>
            </w:r>
          </w:p>
        </w:tc>
      </w:tr>
      <w:tr w:rsidR="009814B6" w:rsidTr="00D57E2A">
        <w:trPr>
          <w:trHeight w:val="382"/>
        </w:trPr>
        <w:tc>
          <w:tcPr>
            <w:tcW w:w="1357" w:type="dxa"/>
          </w:tcPr>
          <w:p w:rsidR="009814B6" w:rsidRDefault="00D57E2A" w:rsidP="00930621">
            <w:pPr>
              <w:rPr>
                <w:sz w:val="24"/>
                <w:szCs w:val="24"/>
              </w:rPr>
            </w:pPr>
            <w:r>
              <w:rPr>
                <w:sz w:val="24"/>
                <w:szCs w:val="24"/>
              </w:rPr>
              <w:t>Week 2</w:t>
            </w:r>
          </w:p>
        </w:tc>
        <w:tc>
          <w:tcPr>
            <w:tcW w:w="8076" w:type="dxa"/>
          </w:tcPr>
          <w:p w:rsidR="009814B6" w:rsidRDefault="00703F38" w:rsidP="00930621">
            <w:pPr>
              <w:rPr>
                <w:sz w:val="24"/>
                <w:szCs w:val="24"/>
              </w:rPr>
            </w:pPr>
            <w:r>
              <w:rPr>
                <w:sz w:val="24"/>
                <w:szCs w:val="24"/>
              </w:rPr>
              <w:t>Business Planning</w:t>
            </w:r>
          </w:p>
        </w:tc>
      </w:tr>
      <w:tr w:rsidR="009814B6" w:rsidTr="00D57E2A">
        <w:trPr>
          <w:trHeight w:val="382"/>
        </w:trPr>
        <w:tc>
          <w:tcPr>
            <w:tcW w:w="1357" w:type="dxa"/>
          </w:tcPr>
          <w:p w:rsidR="009814B6" w:rsidRDefault="00D57E2A" w:rsidP="00930621">
            <w:pPr>
              <w:rPr>
                <w:sz w:val="24"/>
                <w:szCs w:val="24"/>
              </w:rPr>
            </w:pPr>
            <w:r>
              <w:rPr>
                <w:sz w:val="24"/>
                <w:szCs w:val="24"/>
              </w:rPr>
              <w:t>Week 3</w:t>
            </w:r>
          </w:p>
        </w:tc>
        <w:tc>
          <w:tcPr>
            <w:tcW w:w="8076" w:type="dxa"/>
          </w:tcPr>
          <w:p w:rsidR="009814B6" w:rsidRDefault="00703F38" w:rsidP="00930621">
            <w:pPr>
              <w:rPr>
                <w:sz w:val="24"/>
                <w:szCs w:val="24"/>
              </w:rPr>
            </w:pPr>
            <w:r>
              <w:rPr>
                <w:sz w:val="24"/>
                <w:szCs w:val="24"/>
              </w:rPr>
              <w:t>Software Development and coding</w:t>
            </w:r>
          </w:p>
        </w:tc>
      </w:tr>
      <w:tr w:rsidR="009814B6" w:rsidTr="00D57E2A">
        <w:trPr>
          <w:trHeight w:val="359"/>
        </w:trPr>
        <w:tc>
          <w:tcPr>
            <w:tcW w:w="1357" w:type="dxa"/>
          </w:tcPr>
          <w:p w:rsidR="009814B6" w:rsidRDefault="00D57E2A" w:rsidP="00930621">
            <w:pPr>
              <w:rPr>
                <w:sz w:val="24"/>
                <w:szCs w:val="24"/>
              </w:rPr>
            </w:pPr>
            <w:r>
              <w:rPr>
                <w:sz w:val="24"/>
                <w:szCs w:val="24"/>
              </w:rPr>
              <w:t>Week 4</w:t>
            </w:r>
          </w:p>
        </w:tc>
        <w:tc>
          <w:tcPr>
            <w:tcW w:w="8076" w:type="dxa"/>
          </w:tcPr>
          <w:p w:rsidR="009814B6" w:rsidRDefault="00703F38" w:rsidP="00930621">
            <w:pPr>
              <w:rPr>
                <w:sz w:val="24"/>
                <w:szCs w:val="24"/>
              </w:rPr>
            </w:pPr>
            <w:r>
              <w:rPr>
                <w:sz w:val="24"/>
                <w:szCs w:val="24"/>
              </w:rPr>
              <w:t>Coding and Internal Interface Designing</w:t>
            </w:r>
          </w:p>
        </w:tc>
      </w:tr>
      <w:tr w:rsidR="009814B6" w:rsidTr="00D57E2A">
        <w:trPr>
          <w:trHeight w:val="382"/>
        </w:trPr>
        <w:tc>
          <w:tcPr>
            <w:tcW w:w="1357" w:type="dxa"/>
          </w:tcPr>
          <w:p w:rsidR="009814B6" w:rsidRDefault="00D57E2A" w:rsidP="00930621">
            <w:pPr>
              <w:rPr>
                <w:sz w:val="24"/>
                <w:szCs w:val="24"/>
              </w:rPr>
            </w:pPr>
            <w:r>
              <w:rPr>
                <w:sz w:val="24"/>
                <w:szCs w:val="24"/>
              </w:rPr>
              <w:t>Week 5</w:t>
            </w:r>
          </w:p>
        </w:tc>
        <w:tc>
          <w:tcPr>
            <w:tcW w:w="8076" w:type="dxa"/>
          </w:tcPr>
          <w:p w:rsidR="009814B6" w:rsidRDefault="00703F38" w:rsidP="00930621">
            <w:pPr>
              <w:rPr>
                <w:sz w:val="24"/>
                <w:szCs w:val="24"/>
              </w:rPr>
            </w:pPr>
            <w:r>
              <w:rPr>
                <w:sz w:val="24"/>
                <w:szCs w:val="24"/>
              </w:rPr>
              <w:t>External Interface Designing</w:t>
            </w:r>
          </w:p>
        </w:tc>
      </w:tr>
    </w:tbl>
    <w:p w:rsidR="009814B6" w:rsidRDefault="009814B6" w:rsidP="00930621">
      <w:pPr>
        <w:rPr>
          <w:sz w:val="24"/>
          <w:szCs w:val="24"/>
        </w:rPr>
      </w:pPr>
    </w:p>
    <w:p w:rsidR="001B18FC" w:rsidRDefault="001B18FC" w:rsidP="00930621">
      <w:pPr>
        <w:rPr>
          <w:b/>
          <w:sz w:val="24"/>
          <w:szCs w:val="24"/>
        </w:rPr>
      </w:pPr>
    </w:p>
    <w:p w:rsidR="00D06947" w:rsidRDefault="00BD797C" w:rsidP="00930621">
      <w:pPr>
        <w:rPr>
          <w:b/>
          <w:sz w:val="24"/>
          <w:szCs w:val="24"/>
        </w:rPr>
      </w:pPr>
      <w:r>
        <w:rPr>
          <w:b/>
          <w:sz w:val="24"/>
          <w:szCs w:val="24"/>
        </w:rPr>
        <w:lastRenderedPageBreak/>
        <w:t>1.8</w:t>
      </w:r>
      <w:r w:rsidR="00D06947" w:rsidRPr="007E619F">
        <w:rPr>
          <w:b/>
          <w:sz w:val="24"/>
          <w:szCs w:val="24"/>
        </w:rPr>
        <w:t xml:space="preserve"> Deliverables</w:t>
      </w:r>
    </w:p>
    <w:p w:rsidR="007E619F" w:rsidRDefault="007E619F" w:rsidP="00930621">
      <w:pPr>
        <w:rPr>
          <w:sz w:val="24"/>
          <w:szCs w:val="24"/>
        </w:rPr>
      </w:pPr>
      <w:r>
        <w:rPr>
          <w:sz w:val="24"/>
          <w:szCs w:val="24"/>
        </w:rPr>
        <w:t xml:space="preserve"> The following items are deliv</w:t>
      </w:r>
      <w:r w:rsidR="004F1FEA">
        <w:rPr>
          <w:sz w:val="24"/>
          <w:szCs w:val="24"/>
        </w:rPr>
        <w:t>ered at the end of the process:</w:t>
      </w:r>
    </w:p>
    <w:p w:rsidR="008B7C39" w:rsidRPr="008B7C39" w:rsidRDefault="008B7C39" w:rsidP="007E619F">
      <w:pPr>
        <w:pStyle w:val="ListParagraph"/>
        <w:numPr>
          <w:ilvl w:val="0"/>
          <w:numId w:val="4"/>
        </w:numPr>
        <w:rPr>
          <w:color w:val="000000" w:themeColor="text1"/>
          <w:sz w:val="24"/>
          <w:szCs w:val="24"/>
        </w:rPr>
      </w:pPr>
      <w:r>
        <w:rPr>
          <w:rFonts w:ascii="Arial" w:hAnsi="Arial" w:cs="Arial"/>
          <w:color w:val="222222"/>
          <w:sz w:val="21"/>
          <w:szCs w:val="21"/>
          <w:shd w:val="clear" w:color="auto" w:fill="FFFFFF"/>
        </w:rPr>
        <w:t> </w:t>
      </w:r>
      <w:hyperlink r:id="rId7" w:tooltip="Use case" w:history="1">
        <w:r w:rsidRPr="008B7C39">
          <w:rPr>
            <w:rStyle w:val="Hyperlink"/>
            <w:rFonts w:ascii="Arial" w:hAnsi="Arial" w:cs="Arial"/>
            <w:color w:val="000000" w:themeColor="text1"/>
            <w:sz w:val="21"/>
            <w:szCs w:val="21"/>
            <w:u w:val="none"/>
            <w:shd w:val="clear" w:color="auto" w:fill="FFFFFF"/>
          </w:rPr>
          <w:t>use cases</w:t>
        </w:r>
      </w:hyperlink>
    </w:p>
    <w:p w:rsidR="000563D7" w:rsidRPr="000563D7" w:rsidRDefault="008B7C39" w:rsidP="000563D7">
      <w:pPr>
        <w:pStyle w:val="ListParagraph"/>
        <w:numPr>
          <w:ilvl w:val="0"/>
          <w:numId w:val="4"/>
        </w:numPr>
        <w:rPr>
          <w:color w:val="000000" w:themeColor="text1"/>
          <w:sz w:val="24"/>
          <w:szCs w:val="24"/>
        </w:rPr>
      </w:pPr>
      <w:r w:rsidRPr="008B7C39">
        <w:rPr>
          <w:rFonts w:ascii="Arial" w:hAnsi="Arial" w:cs="Arial"/>
          <w:color w:val="000000" w:themeColor="text1"/>
          <w:sz w:val="21"/>
          <w:szCs w:val="21"/>
          <w:shd w:val="clear" w:color="auto" w:fill="FFFFFF"/>
        </w:rPr>
        <w:t> </w:t>
      </w:r>
      <w:hyperlink r:id="rId8" w:tooltip="Class diagram" w:history="1">
        <w:r w:rsidRPr="008B7C39">
          <w:rPr>
            <w:rStyle w:val="Hyperlink"/>
            <w:rFonts w:ascii="Arial" w:hAnsi="Arial" w:cs="Arial"/>
            <w:color w:val="000000" w:themeColor="text1"/>
            <w:sz w:val="21"/>
            <w:szCs w:val="21"/>
            <w:u w:val="none"/>
            <w:shd w:val="clear" w:color="auto" w:fill="FFFFFF"/>
          </w:rPr>
          <w:t>class diagrams</w:t>
        </w:r>
      </w:hyperlink>
    </w:p>
    <w:p w:rsidR="008B7C39" w:rsidRPr="00703F38" w:rsidRDefault="008B7C39" w:rsidP="007E619F">
      <w:pPr>
        <w:pStyle w:val="ListParagraph"/>
        <w:numPr>
          <w:ilvl w:val="0"/>
          <w:numId w:val="4"/>
        </w:numPr>
        <w:rPr>
          <w:color w:val="000000" w:themeColor="text1"/>
          <w:sz w:val="24"/>
          <w:szCs w:val="24"/>
        </w:rPr>
      </w:pPr>
      <w:r w:rsidRPr="008B7C39">
        <w:rPr>
          <w:rFonts w:ascii="Arial" w:hAnsi="Arial" w:cs="Arial"/>
          <w:color w:val="000000" w:themeColor="text1"/>
          <w:sz w:val="21"/>
          <w:szCs w:val="21"/>
          <w:shd w:val="clear" w:color="auto" w:fill="FFFFFF"/>
        </w:rPr>
        <w:t> </w:t>
      </w:r>
      <w:hyperlink r:id="rId9" w:tooltip="Unified Modeling Language" w:history="1">
        <w:r w:rsidRPr="008B7C39">
          <w:rPr>
            <w:rStyle w:val="Hyperlink"/>
            <w:rFonts w:ascii="Arial" w:hAnsi="Arial" w:cs="Arial"/>
            <w:color w:val="000000" w:themeColor="text1"/>
            <w:sz w:val="21"/>
            <w:szCs w:val="21"/>
            <w:u w:val="none"/>
            <w:shd w:val="clear" w:color="auto" w:fill="FFFFFF"/>
          </w:rPr>
          <w:t>Unified Modeling Language</w:t>
        </w:r>
      </w:hyperlink>
      <w:r>
        <w:rPr>
          <w:rFonts w:ascii="Arial" w:hAnsi="Arial" w:cs="Arial"/>
          <w:color w:val="000000" w:themeColor="text1"/>
          <w:sz w:val="21"/>
          <w:szCs w:val="21"/>
          <w:shd w:val="clear" w:color="auto" w:fill="FFFFFF"/>
        </w:rPr>
        <w:t> (UML) models</w:t>
      </w:r>
    </w:p>
    <w:p w:rsidR="00703F38" w:rsidRPr="00703F38" w:rsidRDefault="00703F38" w:rsidP="007E619F">
      <w:pPr>
        <w:pStyle w:val="ListParagraph"/>
        <w:numPr>
          <w:ilvl w:val="0"/>
          <w:numId w:val="4"/>
        </w:numPr>
        <w:rPr>
          <w:color w:val="000000" w:themeColor="text1"/>
          <w:sz w:val="24"/>
          <w:szCs w:val="24"/>
        </w:rPr>
      </w:pPr>
      <w:r>
        <w:rPr>
          <w:rFonts w:ascii="Arial" w:hAnsi="Arial" w:cs="Arial"/>
          <w:color w:val="000000" w:themeColor="text1"/>
          <w:sz w:val="21"/>
          <w:szCs w:val="21"/>
          <w:shd w:val="clear" w:color="auto" w:fill="FFFFFF"/>
        </w:rPr>
        <w:t>Entity Relation Diagram</w:t>
      </w:r>
    </w:p>
    <w:p w:rsidR="00703F38" w:rsidRPr="00703F38" w:rsidRDefault="00703F38" w:rsidP="007E619F">
      <w:pPr>
        <w:pStyle w:val="ListParagraph"/>
        <w:numPr>
          <w:ilvl w:val="0"/>
          <w:numId w:val="4"/>
        </w:numPr>
        <w:rPr>
          <w:color w:val="000000" w:themeColor="text1"/>
          <w:sz w:val="24"/>
          <w:szCs w:val="24"/>
        </w:rPr>
      </w:pPr>
      <w:r>
        <w:rPr>
          <w:rFonts w:ascii="Arial" w:hAnsi="Arial" w:cs="Arial"/>
          <w:color w:val="000000" w:themeColor="text1"/>
          <w:sz w:val="21"/>
          <w:szCs w:val="21"/>
          <w:shd w:val="clear" w:color="auto" w:fill="FFFFFF"/>
        </w:rPr>
        <w:t>Swimlane Diagram</w:t>
      </w:r>
    </w:p>
    <w:p w:rsidR="00703F38" w:rsidRPr="00703F38" w:rsidRDefault="00703F38" w:rsidP="007E619F">
      <w:pPr>
        <w:pStyle w:val="ListParagraph"/>
        <w:numPr>
          <w:ilvl w:val="0"/>
          <w:numId w:val="4"/>
        </w:numPr>
        <w:rPr>
          <w:color w:val="000000" w:themeColor="text1"/>
          <w:sz w:val="24"/>
          <w:szCs w:val="24"/>
        </w:rPr>
      </w:pPr>
      <w:r>
        <w:rPr>
          <w:rFonts w:ascii="Arial" w:hAnsi="Arial" w:cs="Arial"/>
          <w:color w:val="000000" w:themeColor="text1"/>
          <w:sz w:val="21"/>
          <w:szCs w:val="21"/>
          <w:shd w:val="clear" w:color="auto" w:fill="FFFFFF"/>
        </w:rPr>
        <w:t>Class Relation Collaboration</w:t>
      </w:r>
    </w:p>
    <w:p w:rsidR="00703F38" w:rsidRPr="008B7C39" w:rsidRDefault="00703F38" w:rsidP="007E619F">
      <w:pPr>
        <w:pStyle w:val="ListParagraph"/>
        <w:numPr>
          <w:ilvl w:val="0"/>
          <w:numId w:val="4"/>
        </w:numPr>
        <w:rPr>
          <w:color w:val="000000" w:themeColor="text1"/>
          <w:sz w:val="24"/>
          <w:szCs w:val="24"/>
        </w:rPr>
      </w:pPr>
      <w:r>
        <w:rPr>
          <w:rFonts w:ascii="Arial" w:hAnsi="Arial" w:cs="Arial"/>
          <w:color w:val="000000" w:themeColor="text1"/>
          <w:sz w:val="21"/>
          <w:szCs w:val="21"/>
          <w:shd w:val="clear" w:color="auto" w:fill="FFFFFF"/>
        </w:rPr>
        <w:t>Data Flow Diagram</w:t>
      </w:r>
    </w:p>
    <w:p w:rsidR="007E619F" w:rsidRPr="008B7C39" w:rsidRDefault="008B7C39" w:rsidP="008B7C39">
      <w:pPr>
        <w:pStyle w:val="ListParagraph"/>
        <w:numPr>
          <w:ilvl w:val="0"/>
          <w:numId w:val="4"/>
        </w:numPr>
        <w:rPr>
          <w:color w:val="000000" w:themeColor="text1"/>
          <w:sz w:val="24"/>
          <w:szCs w:val="24"/>
        </w:rPr>
      </w:pPr>
      <w:r w:rsidRPr="008B7C39">
        <w:rPr>
          <w:rFonts w:ascii="Arial" w:hAnsi="Arial" w:cs="Arial"/>
          <w:color w:val="000000" w:themeColor="text1"/>
          <w:sz w:val="21"/>
          <w:szCs w:val="21"/>
          <w:shd w:val="clear" w:color="auto" w:fill="FFFFFF"/>
        </w:rPr>
        <w:t>requirements and design documents</w:t>
      </w:r>
      <w:r w:rsidR="007E619F" w:rsidRPr="008B7C39">
        <w:rPr>
          <w:sz w:val="24"/>
          <w:szCs w:val="24"/>
        </w:rPr>
        <w:t xml:space="preserve"> </w:t>
      </w:r>
    </w:p>
    <w:p w:rsidR="007E619F" w:rsidRDefault="007E619F" w:rsidP="007E619F">
      <w:pPr>
        <w:pStyle w:val="ListParagraph"/>
        <w:numPr>
          <w:ilvl w:val="0"/>
          <w:numId w:val="4"/>
        </w:numPr>
        <w:rPr>
          <w:sz w:val="24"/>
          <w:szCs w:val="24"/>
        </w:rPr>
      </w:pPr>
      <w:r>
        <w:rPr>
          <w:sz w:val="24"/>
          <w:szCs w:val="24"/>
        </w:rPr>
        <w:t>Software and its configuration files</w:t>
      </w:r>
    </w:p>
    <w:p w:rsidR="00BD797C" w:rsidRPr="001B18FC" w:rsidRDefault="00703F38" w:rsidP="00930621">
      <w:pPr>
        <w:pStyle w:val="ListParagraph"/>
        <w:numPr>
          <w:ilvl w:val="0"/>
          <w:numId w:val="4"/>
        </w:numPr>
        <w:rPr>
          <w:sz w:val="24"/>
          <w:szCs w:val="24"/>
        </w:rPr>
      </w:pPr>
      <w:r>
        <w:rPr>
          <w:sz w:val="24"/>
          <w:szCs w:val="24"/>
        </w:rPr>
        <w:t>Business Plan</w:t>
      </w:r>
    </w:p>
    <w:p w:rsidR="00E45FA1" w:rsidRDefault="00E45FA1" w:rsidP="006F56CC">
      <w:pPr>
        <w:rPr>
          <w:b/>
          <w:sz w:val="24"/>
          <w:szCs w:val="24"/>
        </w:rPr>
      </w:pPr>
    </w:p>
    <w:p w:rsidR="00E45FA1" w:rsidRDefault="00E45FA1" w:rsidP="006F56CC">
      <w:pPr>
        <w:rPr>
          <w:b/>
          <w:sz w:val="24"/>
          <w:szCs w:val="24"/>
        </w:rPr>
      </w:pPr>
    </w:p>
    <w:p w:rsidR="00E45FA1" w:rsidRDefault="00E45FA1" w:rsidP="006F56CC">
      <w:pPr>
        <w:rPr>
          <w:b/>
          <w:sz w:val="24"/>
          <w:szCs w:val="24"/>
        </w:rPr>
      </w:pPr>
    </w:p>
    <w:p w:rsidR="00E45FA1" w:rsidRDefault="00E45FA1" w:rsidP="006F56CC">
      <w:pPr>
        <w:rPr>
          <w:b/>
          <w:sz w:val="24"/>
          <w:szCs w:val="24"/>
        </w:rPr>
      </w:pPr>
    </w:p>
    <w:p w:rsidR="00E45FA1" w:rsidRDefault="00E45FA1" w:rsidP="006F56CC">
      <w:pPr>
        <w:rPr>
          <w:b/>
          <w:sz w:val="24"/>
          <w:szCs w:val="24"/>
        </w:rPr>
      </w:pPr>
    </w:p>
    <w:p w:rsidR="00E45FA1" w:rsidRDefault="00E45FA1" w:rsidP="006F56CC">
      <w:pPr>
        <w:rPr>
          <w:b/>
          <w:sz w:val="24"/>
          <w:szCs w:val="24"/>
        </w:rPr>
      </w:pPr>
    </w:p>
    <w:p w:rsidR="00E45FA1" w:rsidRDefault="00E45FA1" w:rsidP="006F56CC">
      <w:pPr>
        <w:rPr>
          <w:b/>
          <w:sz w:val="24"/>
          <w:szCs w:val="24"/>
        </w:rPr>
      </w:pPr>
    </w:p>
    <w:p w:rsidR="00E45FA1" w:rsidRDefault="00E45FA1" w:rsidP="006F56CC">
      <w:pPr>
        <w:rPr>
          <w:b/>
          <w:sz w:val="24"/>
          <w:szCs w:val="24"/>
        </w:rPr>
      </w:pPr>
    </w:p>
    <w:p w:rsidR="00E45FA1" w:rsidRDefault="00E45FA1" w:rsidP="006F56CC">
      <w:pPr>
        <w:rPr>
          <w:b/>
          <w:sz w:val="24"/>
          <w:szCs w:val="24"/>
        </w:rPr>
      </w:pPr>
    </w:p>
    <w:p w:rsidR="00E45FA1" w:rsidRDefault="00E45FA1" w:rsidP="006F56CC">
      <w:pPr>
        <w:rPr>
          <w:b/>
          <w:sz w:val="24"/>
          <w:szCs w:val="24"/>
        </w:rPr>
      </w:pPr>
    </w:p>
    <w:p w:rsidR="00E45FA1" w:rsidRDefault="00E45FA1" w:rsidP="006F56CC">
      <w:pPr>
        <w:rPr>
          <w:b/>
          <w:sz w:val="24"/>
          <w:szCs w:val="24"/>
        </w:rPr>
      </w:pPr>
    </w:p>
    <w:p w:rsidR="00E45FA1" w:rsidRDefault="00E45FA1" w:rsidP="006F56CC">
      <w:pPr>
        <w:rPr>
          <w:b/>
          <w:sz w:val="24"/>
          <w:szCs w:val="24"/>
        </w:rPr>
      </w:pPr>
    </w:p>
    <w:p w:rsidR="00E45FA1" w:rsidRDefault="00E45FA1" w:rsidP="006F56CC">
      <w:pPr>
        <w:rPr>
          <w:b/>
          <w:sz w:val="24"/>
          <w:szCs w:val="24"/>
        </w:rPr>
      </w:pPr>
    </w:p>
    <w:p w:rsidR="00E45FA1" w:rsidRDefault="00E45FA1" w:rsidP="006F56CC">
      <w:pPr>
        <w:rPr>
          <w:b/>
          <w:sz w:val="24"/>
          <w:szCs w:val="24"/>
        </w:rPr>
      </w:pPr>
    </w:p>
    <w:p w:rsidR="00E45FA1" w:rsidRDefault="00E45FA1" w:rsidP="006F56CC">
      <w:pPr>
        <w:rPr>
          <w:b/>
          <w:sz w:val="24"/>
          <w:szCs w:val="24"/>
        </w:rPr>
      </w:pPr>
    </w:p>
    <w:p w:rsidR="00E45FA1" w:rsidRDefault="00E45FA1" w:rsidP="006F56CC">
      <w:pPr>
        <w:rPr>
          <w:b/>
          <w:sz w:val="24"/>
          <w:szCs w:val="24"/>
        </w:rPr>
      </w:pPr>
    </w:p>
    <w:p w:rsidR="00E45FA1" w:rsidRDefault="00E45FA1" w:rsidP="006F56CC">
      <w:pPr>
        <w:rPr>
          <w:b/>
          <w:sz w:val="24"/>
          <w:szCs w:val="24"/>
        </w:rPr>
      </w:pPr>
    </w:p>
    <w:p w:rsidR="00E45FA1" w:rsidRDefault="00E45FA1" w:rsidP="006F56CC">
      <w:pPr>
        <w:rPr>
          <w:b/>
          <w:sz w:val="24"/>
          <w:szCs w:val="24"/>
        </w:rPr>
      </w:pPr>
    </w:p>
    <w:p w:rsidR="006F56CC" w:rsidRDefault="00E45FA1" w:rsidP="006F56CC">
      <w:pPr>
        <w:rPr>
          <w:b/>
          <w:sz w:val="24"/>
          <w:szCs w:val="24"/>
        </w:rPr>
      </w:pPr>
      <w:r>
        <w:rPr>
          <w:b/>
          <w:sz w:val="24"/>
          <w:szCs w:val="24"/>
        </w:rPr>
        <w:lastRenderedPageBreak/>
        <w:t>3.1</w:t>
      </w:r>
      <w:r w:rsidR="00BD797C">
        <w:rPr>
          <w:b/>
          <w:sz w:val="24"/>
          <w:szCs w:val="24"/>
        </w:rPr>
        <w:t xml:space="preserve"> </w:t>
      </w:r>
      <w:r w:rsidR="006F56CC">
        <w:rPr>
          <w:b/>
          <w:sz w:val="24"/>
          <w:szCs w:val="24"/>
        </w:rPr>
        <w:t>User stories</w:t>
      </w:r>
      <w:r w:rsidR="006F56CC" w:rsidRPr="006F56CC">
        <w:rPr>
          <w:b/>
          <w:sz w:val="24"/>
          <w:szCs w:val="24"/>
        </w:rPr>
        <w:t>:</w:t>
      </w:r>
    </w:p>
    <w:p w:rsidR="00A81447" w:rsidRDefault="004426DC" w:rsidP="00A81447">
      <w:r>
        <w:t xml:space="preserve">‘Relaxa ‘ </w:t>
      </w:r>
      <w:r w:rsidR="00A81447">
        <w:t xml:space="preserve"> is an apps for people who have depressive disorder based on cognitive behavioral  therapy to manage their mental health with tools like mood and health tracking .</w:t>
      </w:r>
    </w:p>
    <w:p w:rsidR="00A81447" w:rsidRDefault="00A81447" w:rsidP="00A81447">
      <w:r>
        <w:t>At first the users will enter the app</w:t>
      </w:r>
      <w:r w:rsidR="004426DC">
        <w:t xml:space="preserve"> and eight question will be set for the user-</w:t>
      </w:r>
      <w:r>
        <w:t>based on psycholog</w:t>
      </w:r>
      <w:r w:rsidR="004426DC">
        <w:t xml:space="preserve">ical research about depression to detect the user </w:t>
      </w:r>
      <w:r>
        <w:t>level of depression . Users will read the question and give answer to the question selecting “yes “ or</w:t>
      </w:r>
      <w:r w:rsidR="004426DC">
        <w:t xml:space="preserve"> </w:t>
      </w:r>
      <w:r>
        <w:t xml:space="preserve"> “ no” only . </w:t>
      </w:r>
    </w:p>
    <w:p w:rsidR="00A81447" w:rsidRDefault="00A81447" w:rsidP="00A81447">
      <w:r>
        <w:t xml:space="preserve">Their given answer will be evaluated as such: </w:t>
      </w:r>
    </w:p>
    <w:p w:rsidR="00A81447" w:rsidRDefault="00A81447" w:rsidP="00A81447">
      <w:r>
        <w:t>1.</w:t>
      </w:r>
      <w:r w:rsidR="004426DC">
        <w:t xml:space="preserve"> If the no. of yes is counted between </w:t>
      </w:r>
      <w:r>
        <w:t xml:space="preserve">1 to 3 , they will be categorized  minor sufferer . </w:t>
      </w:r>
    </w:p>
    <w:p w:rsidR="00A81447" w:rsidRDefault="00A81447" w:rsidP="00A81447">
      <w:r>
        <w:t>2.</w:t>
      </w:r>
      <w:r w:rsidR="004426DC">
        <w:t xml:space="preserve"> </w:t>
      </w:r>
      <w:r>
        <w:t>I</w:t>
      </w:r>
      <w:r w:rsidRPr="00231081">
        <w:t>f the n</w:t>
      </w:r>
      <w:r w:rsidR="004426DC">
        <w:t xml:space="preserve">o. of yes is counted between </w:t>
      </w:r>
      <w:r>
        <w:t>3 to 5</w:t>
      </w:r>
      <w:r w:rsidRPr="00231081">
        <w:t xml:space="preserve"> , they will be categorized</w:t>
      </w:r>
      <w:r>
        <w:t xml:space="preserve"> medium suffe</w:t>
      </w:r>
      <w:r w:rsidRPr="00231081">
        <w:t>rer .</w:t>
      </w:r>
    </w:p>
    <w:p w:rsidR="00A81447" w:rsidRDefault="00A81447" w:rsidP="00A81447">
      <w:r>
        <w:t>3.</w:t>
      </w:r>
      <w:r w:rsidR="004426DC">
        <w:t xml:space="preserve"> If the no. of yes is counted between </w:t>
      </w:r>
      <w:r>
        <w:t xml:space="preserve">5 to 8 , they will be categorized  major sufferer . </w:t>
      </w:r>
    </w:p>
    <w:p w:rsidR="00A81447" w:rsidRDefault="00A81447" w:rsidP="00A81447">
      <w:r>
        <w:t xml:space="preserve"> T</w:t>
      </w:r>
      <w:r w:rsidRPr="00414310">
        <w:t>he que</w:t>
      </w:r>
      <w:r>
        <w:t>stions answered will be used to</w:t>
      </w:r>
      <w:r w:rsidRPr="00414310">
        <w:t xml:space="preserve"> measure users’ well-being and</w:t>
      </w:r>
      <w:r>
        <w:t xml:space="preserve"> screen for symptoms of </w:t>
      </w:r>
      <w:r w:rsidRPr="00414310">
        <w:t>depression, the app seeks to increase users’ awareness and understanding of their thoughts and feelings</w:t>
      </w:r>
      <w:r>
        <w:t xml:space="preserve"> </w:t>
      </w:r>
      <w:r w:rsidRPr="00414310">
        <w:t>.</w:t>
      </w:r>
      <w:r>
        <w:t>They will be suggested to spend some of their time doing various activities which may cause their mood to swing. Memento section, list</w:t>
      </w:r>
      <w:r w:rsidR="004426DC">
        <w:t>ening music, chatbot, diet plan</w:t>
      </w:r>
      <w:r>
        <w:t xml:space="preserve">, setting goal – are the main features of the app , these features will be presented according to their level of depression. </w:t>
      </w:r>
    </w:p>
    <w:p w:rsidR="00A81447" w:rsidRDefault="00A81447" w:rsidP="00A81447">
      <w:r>
        <w:t xml:space="preserve">The people who are categorized as minor sufferer will be suggested to listen some soothing music. There will be a memento section where they can personalize their note with their memorable moment of life which may make them feel good .get a diet chart and physical exercise routine which will be helpful to add some variation in their life. </w:t>
      </w:r>
    </w:p>
    <w:p w:rsidR="00A81447" w:rsidRDefault="00A81447" w:rsidP="00A81447">
      <w:r>
        <w:t>The medium sufferer will also get the suggestion to listen music that may feel good to them. There will be a chatbot also. Those who feel lonely, can chat with it also.  There will be a section named “Set a goal or try out something “ they can set their goal, for which they will get reminder or  to try something new for variations</w:t>
      </w:r>
    </w:p>
    <w:p w:rsidR="00A81447" w:rsidRDefault="00A81447" w:rsidP="00A81447">
      <w:r>
        <w:t>The major sufferers will be suggested to do the above tasks and also will be suggested with the following to go on a tour.</w:t>
      </w:r>
    </w:p>
    <w:p w:rsidR="00A81447" w:rsidRDefault="00A81447" w:rsidP="00A81447">
      <w:r>
        <w:t>The user has to click the ‘Start test’ button. Start button it will provide eight questions for identifying the state of the user. If the user successfully answers all the questions, a suggestion menu will pop. The suggestion menu consists of:</w:t>
      </w:r>
    </w:p>
    <w:p w:rsidR="00A81447" w:rsidRDefault="00A81447" w:rsidP="00A81447">
      <w:r>
        <w:t xml:space="preserve"> i. Create Memento</w:t>
      </w:r>
    </w:p>
    <w:p w:rsidR="00A81447" w:rsidRDefault="00A81447" w:rsidP="00A81447">
      <w:r>
        <w:t xml:space="preserve"> ii. Songs, Inspiring stories</w:t>
      </w:r>
    </w:p>
    <w:p w:rsidR="00A81447" w:rsidRDefault="00A81447" w:rsidP="00A81447">
      <w:r>
        <w:t>iii. Chatbot</w:t>
      </w:r>
    </w:p>
    <w:p w:rsidR="00A81447" w:rsidRDefault="00A81447" w:rsidP="00A81447">
      <w:r>
        <w:t>iv. Health</w:t>
      </w:r>
    </w:p>
    <w:p w:rsidR="00A81447" w:rsidRDefault="00A81447" w:rsidP="00A81447">
      <w:r>
        <w:t xml:space="preserve">v.Set a goal , try </w:t>
      </w:r>
      <w:r w:rsidR="00DC736F">
        <w:t xml:space="preserve">out </w:t>
      </w:r>
      <w:r>
        <w:t xml:space="preserve">something new </w:t>
      </w:r>
    </w:p>
    <w:p w:rsidR="00A81447" w:rsidRDefault="00A81447" w:rsidP="00A81447">
      <w:r>
        <w:lastRenderedPageBreak/>
        <w:t>The user has to select the ‘Create Memento’ option. After clicking ‘Create Memento’ button the user can add image and stories beside each image. Then the user needs to save the moments. The user can view or edit the saved memento anytime.</w:t>
      </w:r>
    </w:p>
    <w:p w:rsidR="00A81447" w:rsidRDefault="00A81447" w:rsidP="00A81447">
      <w:r>
        <w:t>The user has to select the ‘Songs’ option. After selecting ‘So</w:t>
      </w:r>
      <w:r w:rsidR="004426DC">
        <w:t>ngs’ button the user can choose</w:t>
      </w:r>
      <w:r>
        <w:t xml:space="preserve"> from the list</w:t>
      </w:r>
      <w:r w:rsidR="004426DC">
        <w:t>en to songs or music. In future</w:t>
      </w:r>
      <w:r>
        <w:t>,</w:t>
      </w:r>
      <w:r w:rsidR="004426DC">
        <w:t xml:space="preserve"> </w:t>
      </w:r>
      <w:r>
        <w:t>the user’s  previous choice will be used to recommend music or songs.</w:t>
      </w:r>
    </w:p>
    <w:p w:rsidR="00A81447" w:rsidRDefault="00A81447" w:rsidP="00A81447">
      <w:r>
        <w:t>The user can also select the ‘Chatbot’ option. The user can have a conversation with the chatbot.</w:t>
      </w:r>
    </w:p>
    <w:p w:rsidR="00A81447" w:rsidRDefault="00A81447" w:rsidP="00A81447">
      <w:r>
        <w:t xml:space="preserve"> The user can select the ‘Set a Goal’ option. After clicking ‘Set a Goal’ button, the user can get:</w:t>
      </w:r>
    </w:p>
    <w:p w:rsidR="00A81447" w:rsidRDefault="00A81447" w:rsidP="00A81447">
      <w:r>
        <w:t xml:space="preserve"> i. Goal ideas </w:t>
      </w:r>
    </w:p>
    <w:p w:rsidR="00A81447" w:rsidRDefault="00A81447" w:rsidP="00A81447">
      <w:r>
        <w:t>ii. Set a goal</w:t>
      </w:r>
    </w:p>
    <w:p w:rsidR="00A81447" w:rsidRDefault="00A81447" w:rsidP="00A81447">
      <w:r>
        <w:t>After selecting ‘Try out something new’ button, the user will get a list of new ideas to try out new things.</w:t>
      </w:r>
    </w:p>
    <w:p w:rsidR="00A81447" w:rsidRDefault="00A81447" w:rsidP="00A81447">
      <w:r>
        <w:t>The user can also select the ‘Health’ option. After clicking ‘Health’ the user can choose:</w:t>
      </w:r>
    </w:p>
    <w:p w:rsidR="00A81447" w:rsidRDefault="00A81447" w:rsidP="00A81447">
      <w:r>
        <w:t>i. Diet</w:t>
      </w:r>
    </w:p>
    <w:p w:rsidR="00A81447" w:rsidRDefault="00A81447" w:rsidP="00A81447">
      <w:r>
        <w:t>ii. Exercise</w:t>
      </w:r>
    </w:p>
    <w:p w:rsidR="00A81447" w:rsidRDefault="00A81447" w:rsidP="00A81447">
      <w:r>
        <w:t xml:space="preserve">If the user selects ‘diet’, the user can get ideas about proper diet. The user can also set his own diet chart. If the user selects ‘exercise’ button, the user can get ideas about physical exercise. </w:t>
      </w:r>
    </w:p>
    <w:p w:rsidR="00DC736F" w:rsidRDefault="00DC736F" w:rsidP="00A81447">
      <w:pPr>
        <w:rPr>
          <w:b/>
        </w:rPr>
      </w:pPr>
    </w:p>
    <w:p w:rsidR="00DC736F" w:rsidRDefault="00DC736F" w:rsidP="00A81447">
      <w:pPr>
        <w:rPr>
          <w:b/>
        </w:rPr>
      </w:pPr>
    </w:p>
    <w:p w:rsidR="00DC736F" w:rsidRDefault="00DC736F" w:rsidP="00A81447">
      <w:pPr>
        <w:rPr>
          <w:b/>
        </w:rPr>
      </w:pPr>
    </w:p>
    <w:p w:rsidR="00A81447" w:rsidRDefault="00E45FA1" w:rsidP="00A81447">
      <w:pPr>
        <w:rPr>
          <w:rFonts w:ascii="Arial" w:hAnsi="Arial" w:cs="Arial"/>
          <w:b/>
        </w:rPr>
      </w:pPr>
      <w:r>
        <w:rPr>
          <w:rFonts w:ascii="Arial" w:hAnsi="Arial" w:cs="Arial"/>
          <w:b/>
        </w:rPr>
        <w:t>3</w:t>
      </w:r>
      <w:r w:rsidR="00BD797C">
        <w:rPr>
          <w:rFonts w:ascii="Arial" w:hAnsi="Arial" w:cs="Arial"/>
          <w:b/>
        </w:rPr>
        <w:t xml:space="preserve">.2 </w:t>
      </w:r>
      <w:r w:rsidR="00DC736F" w:rsidRPr="00BD797C">
        <w:rPr>
          <w:rFonts w:ascii="Arial" w:hAnsi="Arial" w:cs="Arial"/>
          <w:b/>
        </w:rPr>
        <w:t>Use Cases:</w:t>
      </w:r>
    </w:p>
    <w:p w:rsidR="00BD797C" w:rsidRPr="00BD797C" w:rsidRDefault="00E45FA1" w:rsidP="00A81447">
      <w:pPr>
        <w:rPr>
          <w:rFonts w:ascii="Arial" w:hAnsi="Arial" w:cs="Arial"/>
          <w:b/>
        </w:rPr>
      </w:pPr>
      <w:r>
        <w:rPr>
          <w:rFonts w:ascii="Arial" w:hAnsi="Arial" w:cs="Arial"/>
          <w:b/>
        </w:rPr>
        <w:t>3</w:t>
      </w:r>
      <w:r w:rsidR="00BD797C">
        <w:rPr>
          <w:rFonts w:ascii="Arial" w:hAnsi="Arial" w:cs="Arial"/>
          <w:b/>
        </w:rPr>
        <w:t>.2.1 Use case for memento</w:t>
      </w:r>
    </w:p>
    <w:tbl>
      <w:tblPr>
        <w:tblStyle w:val="TableGrid"/>
        <w:tblW w:w="0" w:type="auto"/>
        <w:tblLook w:val="04A0" w:firstRow="1" w:lastRow="0" w:firstColumn="1" w:lastColumn="0" w:noHBand="0" w:noVBand="1"/>
      </w:tblPr>
      <w:tblGrid>
        <w:gridCol w:w="4677"/>
        <w:gridCol w:w="4673"/>
      </w:tblGrid>
      <w:tr w:rsidR="00A81447" w:rsidTr="00DC736F">
        <w:tc>
          <w:tcPr>
            <w:tcW w:w="4677" w:type="dxa"/>
          </w:tcPr>
          <w:p w:rsidR="00A81447" w:rsidRDefault="00A81447" w:rsidP="000E7835">
            <w:r>
              <w:t xml:space="preserve">Use case </w:t>
            </w:r>
          </w:p>
        </w:tc>
        <w:tc>
          <w:tcPr>
            <w:tcW w:w="4673" w:type="dxa"/>
          </w:tcPr>
          <w:p w:rsidR="00A81447" w:rsidRDefault="00A81447" w:rsidP="000E7835">
            <w:r>
              <w:t xml:space="preserve">Memento </w:t>
            </w:r>
          </w:p>
        </w:tc>
      </w:tr>
      <w:tr w:rsidR="00A81447" w:rsidTr="00DC736F">
        <w:tc>
          <w:tcPr>
            <w:tcW w:w="4677" w:type="dxa"/>
          </w:tcPr>
          <w:p w:rsidR="00A81447" w:rsidRDefault="00A81447" w:rsidP="000E7835">
            <w:r>
              <w:t xml:space="preserve">Use case no </w:t>
            </w:r>
          </w:p>
        </w:tc>
        <w:tc>
          <w:tcPr>
            <w:tcW w:w="4673" w:type="dxa"/>
          </w:tcPr>
          <w:p w:rsidR="00A81447" w:rsidRDefault="00A81447" w:rsidP="000E7835">
            <w:r>
              <w:t>1.1</w:t>
            </w:r>
          </w:p>
        </w:tc>
      </w:tr>
      <w:tr w:rsidR="00A81447" w:rsidTr="00DC736F">
        <w:tc>
          <w:tcPr>
            <w:tcW w:w="4677" w:type="dxa"/>
          </w:tcPr>
          <w:p w:rsidR="00A81447" w:rsidRDefault="00A81447" w:rsidP="000E7835">
            <w:r>
              <w:t xml:space="preserve">Primary actor </w:t>
            </w:r>
          </w:p>
        </w:tc>
        <w:tc>
          <w:tcPr>
            <w:tcW w:w="4673" w:type="dxa"/>
          </w:tcPr>
          <w:p w:rsidR="00A81447" w:rsidRDefault="00A81447" w:rsidP="000E7835">
            <w:r>
              <w:t xml:space="preserve">The user </w:t>
            </w:r>
          </w:p>
        </w:tc>
      </w:tr>
      <w:tr w:rsidR="00A81447" w:rsidTr="00DC736F">
        <w:tc>
          <w:tcPr>
            <w:tcW w:w="4677" w:type="dxa"/>
          </w:tcPr>
          <w:p w:rsidR="00A81447" w:rsidRDefault="00A81447" w:rsidP="000E7835">
            <w:r>
              <w:t>description</w:t>
            </w:r>
          </w:p>
        </w:tc>
        <w:tc>
          <w:tcPr>
            <w:tcW w:w="4673" w:type="dxa"/>
          </w:tcPr>
          <w:p w:rsidR="00A81447" w:rsidRDefault="00A81447" w:rsidP="000E7835">
            <w:r>
              <w:t>Offer the users to personalize the notebook with  this chosen memory ( image) or person (save contact )</w:t>
            </w:r>
          </w:p>
        </w:tc>
      </w:tr>
      <w:tr w:rsidR="00A81447" w:rsidTr="00DC736F">
        <w:tc>
          <w:tcPr>
            <w:tcW w:w="4677" w:type="dxa"/>
          </w:tcPr>
          <w:p w:rsidR="00A81447" w:rsidRDefault="00A81447" w:rsidP="000E7835">
            <w:r>
              <w:t xml:space="preserve">Precondition </w:t>
            </w:r>
          </w:p>
        </w:tc>
        <w:tc>
          <w:tcPr>
            <w:tcW w:w="4673" w:type="dxa"/>
          </w:tcPr>
          <w:p w:rsidR="00A81447" w:rsidRDefault="00A81447" w:rsidP="000E7835">
            <w:r>
              <w:t xml:space="preserve">None </w:t>
            </w:r>
          </w:p>
        </w:tc>
      </w:tr>
      <w:tr w:rsidR="00A81447" w:rsidTr="00DC736F">
        <w:tc>
          <w:tcPr>
            <w:tcW w:w="4677" w:type="dxa"/>
          </w:tcPr>
          <w:p w:rsidR="00A81447" w:rsidRDefault="00A81447" w:rsidP="000E7835">
            <w:r>
              <w:t xml:space="preserve">Trigger </w:t>
            </w:r>
          </w:p>
        </w:tc>
        <w:tc>
          <w:tcPr>
            <w:tcW w:w="4673" w:type="dxa"/>
          </w:tcPr>
          <w:p w:rsidR="00A81447" w:rsidRDefault="00A81447" w:rsidP="000E7835">
            <w:r>
              <w:t xml:space="preserve">View his golden moments </w:t>
            </w:r>
          </w:p>
        </w:tc>
      </w:tr>
      <w:tr w:rsidR="00A81447" w:rsidTr="00DC736F">
        <w:tc>
          <w:tcPr>
            <w:tcW w:w="4677" w:type="dxa"/>
          </w:tcPr>
          <w:p w:rsidR="00A81447" w:rsidRDefault="00A81447" w:rsidP="000E7835"/>
        </w:tc>
        <w:tc>
          <w:tcPr>
            <w:tcW w:w="4673" w:type="dxa"/>
          </w:tcPr>
          <w:p w:rsidR="00A81447" w:rsidRDefault="00A81447" w:rsidP="000E7835"/>
        </w:tc>
      </w:tr>
    </w:tbl>
    <w:p w:rsidR="00BD797C" w:rsidRDefault="00BD797C" w:rsidP="00A81447">
      <w:pPr>
        <w:rPr>
          <w:rFonts w:ascii="Arial" w:hAnsi="Arial" w:cs="Arial"/>
          <w:b/>
        </w:rPr>
      </w:pPr>
    </w:p>
    <w:p w:rsidR="00BD797C" w:rsidRDefault="00E45FA1" w:rsidP="00A81447">
      <w:r>
        <w:rPr>
          <w:rFonts w:ascii="Arial" w:hAnsi="Arial" w:cs="Arial"/>
          <w:b/>
        </w:rPr>
        <w:t>3</w:t>
      </w:r>
      <w:r w:rsidR="00BD797C">
        <w:rPr>
          <w:rFonts w:ascii="Arial" w:hAnsi="Arial" w:cs="Arial"/>
          <w:b/>
        </w:rPr>
        <w:t>.2.2 Use case for songs and stories</w:t>
      </w:r>
    </w:p>
    <w:tbl>
      <w:tblPr>
        <w:tblStyle w:val="TableGrid"/>
        <w:tblW w:w="0" w:type="auto"/>
        <w:tblLook w:val="04A0" w:firstRow="1" w:lastRow="0" w:firstColumn="1" w:lastColumn="0" w:noHBand="0" w:noVBand="1"/>
      </w:tblPr>
      <w:tblGrid>
        <w:gridCol w:w="4676"/>
        <w:gridCol w:w="4674"/>
      </w:tblGrid>
      <w:tr w:rsidR="00A81447" w:rsidRPr="00091587" w:rsidTr="000E7835">
        <w:tc>
          <w:tcPr>
            <w:tcW w:w="4788" w:type="dxa"/>
          </w:tcPr>
          <w:p w:rsidR="00A81447" w:rsidRPr="00091587" w:rsidRDefault="00A81447" w:rsidP="000E7835">
            <w:pPr>
              <w:spacing w:after="200" w:line="276" w:lineRule="auto"/>
            </w:pPr>
            <w:r w:rsidRPr="00091587">
              <w:t xml:space="preserve">Use case </w:t>
            </w:r>
          </w:p>
        </w:tc>
        <w:tc>
          <w:tcPr>
            <w:tcW w:w="4788" w:type="dxa"/>
          </w:tcPr>
          <w:p w:rsidR="00A81447" w:rsidRPr="00091587" w:rsidRDefault="00A81447" w:rsidP="000E7835">
            <w:pPr>
              <w:spacing w:after="200" w:line="276" w:lineRule="auto"/>
            </w:pPr>
            <w:r>
              <w:t>Songs and Stories</w:t>
            </w:r>
          </w:p>
        </w:tc>
      </w:tr>
      <w:tr w:rsidR="00A81447" w:rsidRPr="00091587" w:rsidTr="000E7835">
        <w:tc>
          <w:tcPr>
            <w:tcW w:w="4788" w:type="dxa"/>
          </w:tcPr>
          <w:p w:rsidR="00A81447" w:rsidRPr="00091587" w:rsidRDefault="00A81447" w:rsidP="000E7835">
            <w:pPr>
              <w:spacing w:after="200" w:line="276" w:lineRule="auto"/>
            </w:pPr>
            <w:r w:rsidRPr="00091587">
              <w:lastRenderedPageBreak/>
              <w:t xml:space="preserve">Use case no </w:t>
            </w:r>
          </w:p>
        </w:tc>
        <w:tc>
          <w:tcPr>
            <w:tcW w:w="4788" w:type="dxa"/>
          </w:tcPr>
          <w:p w:rsidR="00A81447" w:rsidRPr="00091587" w:rsidRDefault="00A81447" w:rsidP="000E7835">
            <w:pPr>
              <w:spacing w:after="200" w:line="276" w:lineRule="auto"/>
            </w:pPr>
            <w:r w:rsidRPr="00091587">
              <w:t>1</w:t>
            </w:r>
            <w:r>
              <w:t>.2</w:t>
            </w:r>
          </w:p>
        </w:tc>
      </w:tr>
      <w:tr w:rsidR="00A81447" w:rsidRPr="00091587" w:rsidTr="000E7835">
        <w:tc>
          <w:tcPr>
            <w:tcW w:w="4788" w:type="dxa"/>
          </w:tcPr>
          <w:p w:rsidR="00A81447" w:rsidRPr="00091587" w:rsidRDefault="00A81447" w:rsidP="000E7835">
            <w:pPr>
              <w:spacing w:after="200" w:line="276" w:lineRule="auto"/>
            </w:pPr>
            <w:r w:rsidRPr="00091587">
              <w:t xml:space="preserve">Primary actor </w:t>
            </w:r>
          </w:p>
        </w:tc>
        <w:tc>
          <w:tcPr>
            <w:tcW w:w="4788" w:type="dxa"/>
          </w:tcPr>
          <w:p w:rsidR="00A81447" w:rsidRPr="00091587" w:rsidRDefault="00A81447" w:rsidP="000E7835">
            <w:pPr>
              <w:spacing w:after="200" w:line="276" w:lineRule="auto"/>
            </w:pPr>
            <w:r w:rsidRPr="00091587">
              <w:t xml:space="preserve">The user </w:t>
            </w:r>
          </w:p>
        </w:tc>
      </w:tr>
      <w:tr w:rsidR="00A81447" w:rsidRPr="00091587" w:rsidTr="000E7835">
        <w:tc>
          <w:tcPr>
            <w:tcW w:w="4788" w:type="dxa"/>
          </w:tcPr>
          <w:p w:rsidR="00A81447" w:rsidRPr="00091587" w:rsidRDefault="00A81447" w:rsidP="000E7835">
            <w:pPr>
              <w:spacing w:after="200" w:line="276" w:lineRule="auto"/>
            </w:pPr>
            <w:r w:rsidRPr="00091587">
              <w:t>description</w:t>
            </w:r>
          </w:p>
        </w:tc>
        <w:tc>
          <w:tcPr>
            <w:tcW w:w="4788" w:type="dxa"/>
          </w:tcPr>
          <w:p w:rsidR="00A81447" w:rsidRPr="00091587" w:rsidRDefault="00A81447" w:rsidP="000E7835">
            <w:pPr>
              <w:spacing w:after="200" w:line="276" w:lineRule="auto"/>
            </w:pPr>
            <w:r w:rsidRPr="00091587">
              <w:t xml:space="preserve">Offer </w:t>
            </w:r>
            <w:r>
              <w:t>the users to listen some soothing music .also recommend music from previous record .The user can read stories</w:t>
            </w:r>
          </w:p>
        </w:tc>
      </w:tr>
      <w:tr w:rsidR="00A81447" w:rsidRPr="00091587" w:rsidTr="000E7835">
        <w:tc>
          <w:tcPr>
            <w:tcW w:w="4788" w:type="dxa"/>
          </w:tcPr>
          <w:p w:rsidR="00A81447" w:rsidRPr="00091587" w:rsidRDefault="00A81447" w:rsidP="000E7835">
            <w:pPr>
              <w:spacing w:after="200" w:line="276" w:lineRule="auto"/>
            </w:pPr>
            <w:r w:rsidRPr="00091587">
              <w:t xml:space="preserve">Precondition </w:t>
            </w:r>
          </w:p>
        </w:tc>
        <w:tc>
          <w:tcPr>
            <w:tcW w:w="4788" w:type="dxa"/>
          </w:tcPr>
          <w:p w:rsidR="00A81447" w:rsidRPr="00091587" w:rsidRDefault="00A81447" w:rsidP="000E7835">
            <w:pPr>
              <w:spacing w:after="200" w:line="276" w:lineRule="auto"/>
            </w:pPr>
            <w:r>
              <w:t>The given question have to  be answered</w:t>
            </w:r>
          </w:p>
        </w:tc>
      </w:tr>
      <w:tr w:rsidR="00A81447" w:rsidRPr="00091587" w:rsidTr="000E7835">
        <w:tc>
          <w:tcPr>
            <w:tcW w:w="4788" w:type="dxa"/>
          </w:tcPr>
          <w:p w:rsidR="00A81447" w:rsidRPr="00091587" w:rsidRDefault="00A81447" w:rsidP="000E7835">
            <w:pPr>
              <w:spacing w:after="200" w:line="276" w:lineRule="auto"/>
            </w:pPr>
            <w:r w:rsidRPr="00091587">
              <w:t xml:space="preserve">Trigger </w:t>
            </w:r>
          </w:p>
        </w:tc>
        <w:tc>
          <w:tcPr>
            <w:tcW w:w="4788" w:type="dxa"/>
          </w:tcPr>
          <w:p w:rsidR="00A81447" w:rsidRPr="00091587" w:rsidRDefault="00A81447" w:rsidP="000E7835">
            <w:pPr>
              <w:spacing w:after="200" w:line="276" w:lineRule="auto"/>
            </w:pPr>
            <w:r>
              <w:t>Listen up the mind refreshing music and read stoires</w:t>
            </w:r>
          </w:p>
        </w:tc>
      </w:tr>
      <w:tr w:rsidR="00A81447" w:rsidRPr="00091587" w:rsidTr="000E7835">
        <w:tc>
          <w:tcPr>
            <w:tcW w:w="4788" w:type="dxa"/>
          </w:tcPr>
          <w:p w:rsidR="00A81447" w:rsidRPr="00091587" w:rsidRDefault="00A81447" w:rsidP="000E7835">
            <w:pPr>
              <w:spacing w:after="200" w:line="276" w:lineRule="auto"/>
            </w:pPr>
          </w:p>
        </w:tc>
        <w:tc>
          <w:tcPr>
            <w:tcW w:w="4788" w:type="dxa"/>
          </w:tcPr>
          <w:p w:rsidR="00A81447" w:rsidRPr="00091587" w:rsidRDefault="00A81447" w:rsidP="000E7835">
            <w:pPr>
              <w:spacing w:after="200" w:line="276" w:lineRule="auto"/>
            </w:pPr>
          </w:p>
        </w:tc>
      </w:tr>
    </w:tbl>
    <w:p w:rsidR="00A81447" w:rsidRDefault="00A81447" w:rsidP="00A81447"/>
    <w:p w:rsidR="00BD797C" w:rsidRDefault="00E45FA1" w:rsidP="00A81447">
      <w:r>
        <w:rPr>
          <w:rFonts w:ascii="Arial" w:hAnsi="Arial" w:cs="Arial"/>
          <w:b/>
        </w:rPr>
        <w:t>3</w:t>
      </w:r>
      <w:r w:rsidR="00BD797C">
        <w:rPr>
          <w:rFonts w:ascii="Arial" w:hAnsi="Arial" w:cs="Arial"/>
          <w:b/>
        </w:rPr>
        <w:t>.2.3 Use case for chatbot</w:t>
      </w:r>
    </w:p>
    <w:tbl>
      <w:tblPr>
        <w:tblStyle w:val="TableGrid"/>
        <w:tblW w:w="0" w:type="auto"/>
        <w:tblLook w:val="04A0" w:firstRow="1" w:lastRow="0" w:firstColumn="1" w:lastColumn="0" w:noHBand="0" w:noVBand="1"/>
      </w:tblPr>
      <w:tblGrid>
        <w:gridCol w:w="4679"/>
        <w:gridCol w:w="4671"/>
      </w:tblGrid>
      <w:tr w:rsidR="00A81447" w:rsidRPr="002A028B" w:rsidTr="000E7835">
        <w:tc>
          <w:tcPr>
            <w:tcW w:w="4788" w:type="dxa"/>
          </w:tcPr>
          <w:p w:rsidR="00A81447" w:rsidRPr="002A028B" w:rsidRDefault="00A81447" w:rsidP="000E7835">
            <w:pPr>
              <w:spacing w:after="200" w:line="276" w:lineRule="auto"/>
            </w:pPr>
            <w:r w:rsidRPr="002A028B">
              <w:t xml:space="preserve">Use case </w:t>
            </w:r>
          </w:p>
        </w:tc>
        <w:tc>
          <w:tcPr>
            <w:tcW w:w="4788" w:type="dxa"/>
          </w:tcPr>
          <w:p w:rsidR="00A81447" w:rsidRPr="002A028B" w:rsidRDefault="00A81447" w:rsidP="000E7835">
            <w:pPr>
              <w:spacing w:after="200" w:line="276" w:lineRule="auto"/>
            </w:pPr>
            <w:r>
              <w:t>chatbot</w:t>
            </w:r>
          </w:p>
        </w:tc>
      </w:tr>
      <w:tr w:rsidR="00A81447" w:rsidRPr="002A028B" w:rsidTr="000E7835">
        <w:tc>
          <w:tcPr>
            <w:tcW w:w="4788" w:type="dxa"/>
          </w:tcPr>
          <w:p w:rsidR="00A81447" w:rsidRPr="002A028B" w:rsidRDefault="00A81447" w:rsidP="000E7835">
            <w:pPr>
              <w:spacing w:after="200" w:line="276" w:lineRule="auto"/>
            </w:pPr>
            <w:r w:rsidRPr="002A028B">
              <w:t xml:space="preserve">Use case no </w:t>
            </w:r>
          </w:p>
        </w:tc>
        <w:tc>
          <w:tcPr>
            <w:tcW w:w="4788" w:type="dxa"/>
          </w:tcPr>
          <w:p w:rsidR="00A81447" w:rsidRPr="002A028B" w:rsidRDefault="00A81447" w:rsidP="000E7835">
            <w:pPr>
              <w:spacing w:after="200" w:line="276" w:lineRule="auto"/>
            </w:pPr>
            <w:r w:rsidRPr="002A028B">
              <w:t>1</w:t>
            </w:r>
            <w:r>
              <w:t>.3</w:t>
            </w:r>
          </w:p>
        </w:tc>
      </w:tr>
      <w:tr w:rsidR="00A81447" w:rsidRPr="002A028B" w:rsidTr="000E7835">
        <w:tc>
          <w:tcPr>
            <w:tcW w:w="4788" w:type="dxa"/>
          </w:tcPr>
          <w:p w:rsidR="00A81447" w:rsidRPr="002A028B" w:rsidRDefault="00A81447" w:rsidP="000E7835">
            <w:pPr>
              <w:spacing w:after="200" w:line="276" w:lineRule="auto"/>
            </w:pPr>
            <w:r w:rsidRPr="002A028B">
              <w:t xml:space="preserve">Primary actor </w:t>
            </w:r>
          </w:p>
        </w:tc>
        <w:tc>
          <w:tcPr>
            <w:tcW w:w="4788" w:type="dxa"/>
          </w:tcPr>
          <w:p w:rsidR="00A81447" w:rsidRPr="002A028B" w:rsidRDefault="00A81447" w:rsidP="000E7835">
            <w:pPr>
              <w:spacing w:after="200" w:line="276" w:lineRule="auto"/>
            </w:pPr>
            <w:r w:rsidRPr="002A028B">
              <w:t xml:space="preserve">The user </w:t>
            </w:r>
          </w:p>
        </w:tc>
      </w:tr>
      <w:tr w:rsidR="00A81447" w:rsidRPr="002A028B" w:rsidTr="000E7835">
        <w:tc>
          <w:tcPr>
            <w:tcW w:w="4788" w:type="dxa"/>
          </w:tcPr>
          <w:p w:rsidR="00A81447" w:rsidRPr="002A028B" w:rsidRDefault="00A81447" w:rsidP="000E7835">
            <w:pPr>
              <w:spacing w:after="200" w:line="276" w:lineRule="auto"/>
            </w:pPr>
            <w:r w:rsidRPr="002A028B">
              <w:t>description</w:t>
            </w:r>
          </w:p>
        </w:tc>
        <w:tc>
          <w:tcPr>
            <w:tcW w:w="4788" w:type="dxa"/>
          </w:tcPr>
          <w:p w:rsidR="00A81447" w:rsidRPr="002A028B" w:rsidRDefault="00A81447" w:rsidP="000E7835">
            <w:pPr>
              <w:spacing w:after="200" w:line="276" w:lineRule="auto"/>
            </w:pPr>
            <w:r w:rsidRPr="002A028B">
              <w:t xml:space="preserve">Offer the users to </w:t>
            </w:r>
            <w:r>
              <w:t xml:space="preserve">chat with it </w:t>
            </w:r>
          </w:p>
        </w:tc>
      </w:tr>
      <w:tr w:rsidR="00A81447" w:rsidRPr="002A028B" w:rsidTr="000E7835">
        <w:tc>
          <w:tcPr>
            <w:tcW w:w="4788" w:type="dxa"/>
          </w:tcPr>
          <w:p w:rsidR="00A81447" w:rsidRPr="002A028B" w:rsidRDefault="00A81447" w:rsidP="000E7835">
            <w:pPr>
              <w:spacing w:after="200" w:line="276" w:lineRule="auto"/>
            </w:pPr>
            <w:r w:rsidRPr="002A028B">
              <w:t xml:space="preserve">Precondition </w:t>
            </w:r>
          </w:p>
        </w:tc>
        <w:tc>
          <w:tcPr>
            <w:tcW w:w="4788" w:type="dxa"/>
          </w:tcPr>
          <w:p w:rsidR="00A81447" w:rsidRPr="002A028B" w:rsidRDefault="00A81447" w:rsidP="000E7835">
            <w:pPr>
              <w:spacing w:after="200" w:line="276" w:lineRule="auto"/>
            </w:pPr>
            <w:r>
              <w:t xml:space="preserve">The given question have to  be answered </w:t>
            </w:r>
          </w:p>
        </w:tc>
      </w:tr>
      <w:tr w:rsidR="00A81447" w:rsidRPr="002A028B" w:rsidTr="000E7835">
        <w:tc>
          <w:tcPr>
            <w:tcW w:w="4788" w:type="dxa"/>
          </w:tcPr>
          <w:p w:rsidR="00A81447" w:rsidRPr="002A028B" w:rsidRDefault="00A81447" w:rsidP="000E7835">
            <w:pPr>
              <w:spacing w:after="200" w:line="276" w:lineRule="auto"/>
            </w:pPr>
            <w:r w:rsidRPr="002A028B">
              <w:t xml:space="preserve">Trigger </w:t>
            </w:r>
          </w:p>
        </w:tc>
        <w:tc>
          <w:tcPr>
            <w:tcW w:w="4788" w:type="dxa"/>
          </w:tcPr>
          <w:p w:rsidR="00A81447" w:rsidRPr="002A028B" w:rsidRDefault="00A81447" w:rsidP="000E7835">
            <w:pPr>
              <w:spacing w:after="200" w:line="276" w:lineRule="auto"/>
            </w:pPr>
            <w:r>
              <w:t xml:space="preserve">Start to gossip with the users in a friendly manner. </w:t>
            </w:r>
          </w:p>
        </w:tc>
      </w:tr>
      <w:tr w:rsidR="00A81447" w:rsidRPr="002A028B" w:rsidTr="000E7835">
        <w:tc>
          <w:tcPr>
            <w:tcW w:w="4788" w:type="dxa"/>
          </w:tcPr>
          <w:p w:rsidR="00A81447" w:rsidRPr="002A028B" w:rsidRDefault="00A81447" w:rsidP="000E7835">
            <w:pPr>
              <w:spacing w:after="200" w:line="276" w:lineRule="auto"/>
            </w:pPr>
          </w:p>
        </w:tc>
        <w:tc>
          <w:tcPr>
            <w:tcW w:w="4788" w:type="dxa"/>
          </w:tcPr>
          <w:p w:rsidR="00A81447" w:rsidRPr="002A028B" w:rsidRDefault="00A81447" w:rsidP="000E7835">
            <w:pPr>
              <w:spacing w:after="200" w:line="276" w:lineRule="auto"/>
            </w:pPr>
          </w:p>
        </w:tc>
      </w:tr>
    </w:tbl>
    <w:p w:rsidR="00A81447" w:rsidRDefault="00A81447" w:rsidP="00A81447"/>
    <w:p w:rsidR="00BD797C" w:rsidRPr="00BD797C" w:rsidRDefault="00E45FA1" w:rsidP="00A81447">
      <w:pPr>
        <w:rPr>
          <w:rFonts w:ascii="Arial" w:hAnsi="Arial" w:cs="Arial"/>
          <w:b/>
        </w:rPr>
      </w:pPr>
      <w:r>
        <w:rPr>
          <w:rFonts w:ascii="Arial" w:hAnsi="Arial" w:cs="Arial"/>
          <w:b/>
        </w:rPr>
        <w:t>3</w:t>
      </w:r>
      <w:r w:rsidR="00BD797C">
        <w:rPr>
          <w:rFonts w:ascii="Arial" w:hAnsi="Arial" w:cs="Arial"/>
          <w:b/>
        </w:rPr>
        <w:t>.2.4 Use case for Set a goal or try out something new</w:t>
      </w:r>
    </w:p>
    <w:tbl>
      <w:tblPr>
        <w:tblStyle w:val="TableGrid"/>
        <w:tblW w:w="0" w:type="auto"/>
        <w:tblLook w:val="04A0" w:firstRow="1" w:lastRow="0" w:firstColumn="1" w:lastColumn="0" w:noHBand="0" w:noVBand="1"/>
      </w:tblPr>
      <w:tblGrid>
        <w:gridCol w:w="4678"/>
        <w:gridCol w:w="4672"/>
      </w:tblGrid>
      <w:tr w:rsidR="00A81447" w:rsidTr="000E7835">
        <w:tc>
          <w:tcPr>
            <w:tcW w:w="4788" w:type="dxa"/>
          </w:tcPr>
          <w:p w:rsidR="00A81447" w:rsidRDefault="00A81447" w:rsidP="000E7835">
            <w:r>
              <w:t xml:space="preserve">Use case </w:t>
            </w:r>
          </w:p>
        </w:tc>
        <w:tc>
          <w:tcPr>
            <w:tcW w:w="4788" w:type="dxa"/>
          </w:tcPr>
          <w:p w:rsidR="00A81447" w:rsidRDefault="00A81447" w:rsidP="000E7835">
            <w:r>
              <w:t xml:space="preserve">Set a goal or try something new </w:t>
            </w:r>
          </w:p>
        </w:tc>
      </w:tr>
      <w:tr w:rsidR="00A81447" w:rsidTr="000E7835">
        <w:tc>
          <w:tcPr>
            <w:tcW w:w="4788" w:type="dxa"/>
          </w:tcPr>
          <w:p w:rsidR="00A81447" w:rsidRDefault="00A81447" w:rsidP="000E7835">
            <w:r>
              <w:t xml:space="preserve">Use case no </w:t>
            </w:r>
          </w:p>
        </w:tc>
        <w:tc>
          <w:tcPr>
            <w:tcW w:w="4788" w:type="dxa"/>
          </w:tcPr>
          <w:p w:rsidR="00A81447" w:rsidRDefault="00A81447" w:rsidP="000E7835">
            <w:r>
              <w:t>1.4</w:t>
            </w:r>
          </w:p>
        </w:tc>
      </w:tr>
      <w:tr w:rsidR="00A81447" w:rsidTr="000E7835">
        <w:tc>
          <w:tcPr>
            <w:tcW w:w="4788" w:type="dxa"/>
          </w:tcPr>
          <w:p w:rsidR="00A81447" w:rsidRDefault="00A81447" w:rsidP="000E7835">
            <w:r>
              <w:t xml:space="preserve">Primary actor </w:t>
            </w:r>
          </w:p>
        </w:tc>
        <w:tc>
          <w:tcPr>
            <w:tcW w:w="4788" w:type="dxa"/>
          </w:tcPr>
          <w:p w:rsidR="00A81447" w:rsidRDefault="00A81447" w:rsidP="000E7835">
            <w:r>
              <w:t xml:space="preserve">The user </w:t>
            </w:r>
          </w:p>
        </w:tc>
      </w:tr>
      <w:tr w:rsidR="00A81447" w:rsidTr="000E7835">
        <w:tc>
          <w:tcPr>
            <w:tcW w:w="4788" w:type="dxa"/>
          </w:tcPr>
          <w:p w:rsidR="00A81447" w:rsidRDefault="00A81447" w:rsidP="000E7835">
            <w:r>
              <w:t>description</w:t>
            </w:r>
          </w:p>
        </w:tc>
        <w:tc>
          <w:tcPr>
            <w:tcW w:w="4788" w:type="dxa"/>
          </w:tcPr>
          <w:p w:rsidR="00A81447" w:rsidRDefault="00A81447" w:rsidP="000E7835">
            <w:r>
              <w:t>Offer the users to-   i. set a goal option , after clicking it they can set their goal and will get reminder about it</w:t>
            </w:r>
          </w:p>
          <w:p w:rsidR="00A81447" w:rsidRDefault="00A81447" w:rsidP="000E7835">
            <w:r>
              <w:t xml:space="preserve">  ii. try something new , after clicking it , they will be suggested to try different things to overcome monotony .</w:t>
            </w:r>
          </w:p>
        </w:tc>
      </w:tr>
      <w:tr w:rsidR="00A81447" w:rsidTr="000E7835">
        <w:tc>
          <w:tcPr>
            <w:tcW w:w="4788" w:type="dxa"/>
          </w:tcPr>
          <w:p w:rsidR="00A81447" w:rsidRDefault="00A81447" w:rsidP="000E7835">
            <w:r>
              <w:t xml:space="preserve">Precondition </w:t>
            </w:r>
          </w:p>
        </w:tc>
        <w:tc>
          <w:tcPr>
            <w:tcW w:w="4788" w:type="dxa"/>
          </w:tcPr>
          <w:p w:rsidR="00A81447" w:rsidRDefault="00A81447" w:rsidP="000E7835">
            <w:r>
              <w:t>The question have to be answered.</w:t>
            </w:r>
          </w:p>
        </w:tc>
      </w:tr>
      <w:tr w:rsidR="00A81447" w:rsidTr="000E7835">
        <w:tc>
          <w:tcPr>
            <w:tcW w:w="4788" w:type="dxa"/>
          </w:tcPr>
          <w:p w:rsidR="00A81447" w:rsidRDefault="00A81447" w:rsidP="000E7835">
            <w:r>
              <w:t xml:space="preserve">Trigger </w:t>
            </w:r>
          </w:p>
        </w:tc>
        <w:tc>
          <w:tcPr>
            <w:tcW w:w="4788" w:type="dxa"/>
          </w:tcPr>
          <w:p w:rsidR="00A81447" w:rsidRDefault="00A81447" w:rsidP="000E7835">
            <w:r>
              <w:t>Get reminder for upcoming work.</w:t>
            </w:r>
          </w:p>
          <w:p w:rsidR="00A81447" w:rsidRDefault="00A81447" w:rsidP="000E7835">
            <w:r>
              <w:lastRenderedPageBreak/>
              <w:t xml:space="preserve"> Get suggestion to do something to refresh the mind </w:t>
            </w:r>
          </w:p>
        </w:tc>
      </w:tr>
      <w:tr w:rsidR="00A81447" w:rsidTr="000E7835">
        <w:tc>
          <w:tcPr>
            <w:tcW w:w="4788" w:type="dxa"/>
          </w:tcPr>
          <w:p w:rsidR="00A81447" w:rsidRDefault="00A81447" w:rsidP="000E7835"/>
        </w:tc>
        <w:tc>
          <w:tcPr>
            <w:tcW w:w="4788" w:type="dxa"/>
          </w:tcPr>
          <w:p w:rsidR="00A81447" w:rsidRDefault="00A81447" w:rsidP="000E7835"/>
        </w:tc>
      </w:tr>
      <w:tr w:rsidR="00A81447" w:rsidTr="000E7835">
        <w:tc>
          <w:tcPr>
            <w:tcW w:w="4788" w:type="dxa"/>
          </w:tcPr>
          <w:p w:rsidR="00A81447" w:rsidRDefault="00A81447" w:rsidP="000E7835"/>
        </w:tc>
        <w:tc>
          <w:tcPr>
            <w:tcW w:w="4788" w:type="dxa"/>
          </w:tcPr>
          <w:p w:rsidR="00A81447" w:rsidRDefault="00A81447" w:rsidP="000E7835"/>
        </w:tc>
      </w:tr>
    </w:tbl>
    <w:p w:rsidR="00A81447" w:rsidRDefault="00A81447" w:rsidP="00A81447"/>
    <w:p w:rsidR="00BD797C" w:rsidRDefault="00E45FA1" w:rsidP="00BD797C">
      <w:r>
        <w:rPr>
          <w:rFonts w:ascii="Arial" w:hAnsi="Arial" w:cs="Arial"/>
          <w:b/>
        </w:rPr>
        <w:t>3</w:t>
      </w:r>
      <w:r w:rsidR="004426DC">
        <w:rPr>
          <w:rFonts w:ascii="Arial" w:hAnsi="Arial" w:cs="Arial"/>
          <w:b/>
        </w:rPr>
        <w:t>.2.5 Use case for</w:t>
      </w:r>
      <w:r w:rsidR="00BD797C">
        <w:rPr>
          <w:rFonts w:ascii="Arial" w:hAnsi="Arial" w:cs="Arial"/>
          <w:b/>
        </w:rPr>
        <w:t xml:space="preserve"> Health</w:t>
      </w:r>
    </w:p>
    <w:p w:rsidR="00A81447" w:rsidRDefault="00A81447" w:rsidP="00A81447"/>
    <w:tbl>
      <w:tblPr>
        <w:tblStyle w:val="TableGrid"/>
        <w:tblW w:w="0" w:type="auto"/>
        <w:tblLook w:val="04A0" w:firstRow="1" w:lastRow="0" w:firstColumn="1" w:lastColumn="0" w:noHBand="0" w:noVBand="1"/>
      </w:tblPr>
      <w:tblGrid>
        <w:gridCol w:w="4679"/>
        <w:gridCol w:w="4671"/>
      </w:tblGrid>
      <w:tr w:rsidR="00A81447" w:rsidTr="000E7835">
        <w:tc>
          <w:tcPr>
            <w:tcW w:w="4788" w:type="dxa"/>
          </w:tcPr>
          <w:p w:rsidR="00A81447" w:rsidRDefault="00A81447" w:rsidP="000E7835">
            <w:r>
              <w:t xml:space="preserve">Use case </w:t>
            </w:r>
          </w:p>
        </w:tc>
        <w:tc>
          <w:tcPr>
            <w:tcW w:w="4788" w:type="dxa"/>
          </w:tcPr>
          <w:p w:rsidR="00A81447" w:rsidRDefault="00A81447" w:rsidP="000E7835">
            <w:r>
              <w:t xml:space="preserve">Health </w:t>
            </w:r>
          </w:p>
        </w:tc>
      </w:tr>
      <w:tr w:rsidR="00A81447" w:rsidTr="000E7835">
        <w:tc>
          <w:tcPr>
            <w:tcW w:w="4788" w:type="dxa"/>
          </w:tcPr>
          <w:p w:rsidR="00A81447" w:rsidRDefault="00A81447" w:rsidP="000E7835">
            <w:r>
              <w:t xml:space="preserve">Use case no </w:t>
            </w:r>
          </w:p>
        </w:tc>
        <w:tc>
          <w:tcPr>
            <w:tcW w:w="4788" w:type="dxa"/>
          </w:tcPr>
          <w:p w:rsidR="00A81447" w:rsidRDefault="00A81447" w:rsidP="000E7835">
            <w:r>
              <w:t>1.5</w:t>
            </w:r>
          </w:p>
        </w:tc>
      </w:tr>
      <w:tr w:rsidR="00A81447" w:rsidTr="000E7835">
        <w:tc>
          <w:tcPr>
            <w:tcW w:w="4788" w:type="dxa"/>
          </w:tcPr>
          <w:p w:rsidR="00A81447" w:rsidRDefault="00A81447" w:rsidP="000E7835">
            <w:r>
              <w:t xml:space="preserve">Primary actor </w:t>
            </w:r>
          </w:p>
        </w:tc>
        <w:tc>
          <w:tcPr>
            <w:tcW w:w="4788" w:type="dxa"/>
          </w:tcPr>
          <w:p w:rsidR="00A81447" w:rsidRDefault="00A81447" w:rsidP="000E7835">
            <w:r>
              <w:t xml:space="preserve">The user </w:t>
            </w:r>
          </w:p>
        </w:tc>
      </w:tr>
      <w:tr w:rsidR="00A81447" w:rsidTr="000E7835">
        <w:tc>
          <w:tcPr>
            <w:tcW w:w="4788" w:type="dxa"/>
          </w:tcPr>
          <w:p w:rsidR="00A81447" w:rsidRDefault="00A81447" w:rsidP="000E7835">
            <w:r>
              <w:t>description</w:t>
            </w:r>
          </w:p>
        </w:tc>
        <w:tc>
          <w:tcPr>
            <w:tcW w:w="4788" w:type="dxa"/>
          </w:tcPr>
          <w:p w:rsidR="00A81447" w:rsidRDefault="00A81447" w:rsidP="000E7835">
            <w:r>
              <w:t xml:space="preserve">Offer the users to select – i. diet  ii. Exercise </w:t>
            </w:r>
          </w:p>
          <w:p w:rsidR="00A81447" w:rsidRDefault="00877600" w:rsidP="000E7835">
            <w:r>
              <w:t>After clicking diet</w:t>
            </w:r>
            <w:r w:rsidR="00A81447">
              <w:t>, the user can get ideas about proper diet. The user can also set his own diet chart.</w:t>
            </w:r>
          </w:p>
          <w:p w:rsidR="00A81447" w:rsidRDefault="00A81447" w:rsidP="000E7835">
            <w:r>
              <w:t>After clicking Exercise, the users will get a proper exercise routine.</w:t>
            </w:r>
          </w:p>
          <w:p w:rsidR="00A81447" w:rsidRDefault="00A81447" w:rsidP="000E7835"/>
        </w:tc>
      </w:tr>
      <w:tr w:rsidR="00A81447" w:rsidTr="000E7835">
        <w:tc>
          <w:tcPr>
            <w:tcW w:w="4788" w:type="dxa"/>
          </w:tcPr>
          <w:p w:rsidR="00A81447" w:rsidRDefault="00A81447" w:rsidP="000E7835">
            <w:r>
              <w:t xml:space="preserve">Precondition </w:t>
            </w:r>
          </w:p>
        </w:tc>
        <w:tc>
          <w:tcPr>
            <w:tcW w:w="4788" w:type="dxa"/>
          </w:tcPr>
          <w:p w:rsidR="00A81447" w:rsidRDefault="00A81447" w:rsidP="000E7835">
            <w:r>
              <w:t xml:space="preserve">The questions have to be answered </w:t>
            </w:r>
          </w:p>
        </w:tc>
      </w:tr>
      <w:tr w:rsidR="00A81447" w:rsidTr="000E7835">
        <w:tc>
          <w:tcPr>
            <w:tcW w:w="4788" w:type="dxa"/>
          </w:tcPr>
          <w:p w:rsidR="00A81447" w:rsidRDefault="00A81447" w:rsidP="000E7835">
            <w:r>
              <w:t xml:space="preserve">Trigger </w:t>
            </w:r>
          </w:p>
        </w:tc>
        <w:tc>
          <w:tcPr>
            <w:tcW w:w="4788" w:type="dxa"/>
          </w:tcPr>
          <w:p w:rsidR="00A81447" w:rsidRDefault="00A81447" w:rsidP="000E7835">
            <w:r>
              <w:t xml:space="preserve">Get a healthy diet chart </w:t>
            </w:r>
          </w:p>
          <w:p w:rsidR="00A81447" w:rsidRDefault="00A81447" w:rsidP="000E7835">
            <w:r>
              <w:t>Get a physical exercise routine</w:t>
            </w:r>
          </w:p>
        </w:tc>
      </w:tr>
      <w:tr w:rsidR="00A81447" w:rsidTr="000E7835">
        <w:tc>
          <w:tcPr>
            <w:tcW w:w="4788" w:type="dxa"/>
          </w:tcPr>
          <w:p w:rsidR="00A81447" w:rsidRDefault="00A81447" w:rsidP="000E7835"/>
        </w:tc>
        <w:tc>
          <w:tcPr>
            <w:tcW w:w="4788" w:type="dxa"/>
          </w:tcPr>
          <w:p w:rsidR="00A81447" w:rsidRDefault="00A81447" w:rsidP="000E7835"/>
        </w:tc>
      </w:tr>
    </w:tbl>
    <w:p w:rsidR="00A81447" w:rsidRDefault="00A81447" w:rsidP="00A81447"/>
    <w:p w:rsidR="001B18FC" w:rsidRDefault="001B18FC">
      <w:pPr>
        <w:rPr>
          <w:b/>
          <w:sz w:val="24"/>
          <w:szCs w:val="24"/>
        </w:rPr>
      </w:pPr>
    </w:p>
    <w:p w:rsidR="001844F5" w:rsidRDefault="001844F5">
      <w:pPr>
        <w:rPr>
          <w:b/>
          <w:sz w:val="24"/>
          <w:szCs w:val="24"/>
        </w:rPr>
      </w:pPr>
    </w:p>
    <w:p w:rsidR="001844F5" w:rsidRDefault="001844F5">
      <w:pPr>
        <w:rPr>
          <w:b/>
          <w:sz w:val="24"/>
          <w:szCs w:val="24"/>
        </w:rPr>
      </w:pPr>
    </w:p>
    <w:p w:rsidR="001844F5" w:rsidRDefault="001844F5">
      <w:pPr>
        <w:rPr>
          <w:b/>
          <w:sz w:val="24"/>
          <w:szCs w:val="24"/>
        </w:rPr>
      </w:pPr>
    </w:p>
    <w:p w:rsidR="001844F5" w:rsidRDefault="001844F5">
      <w:pPr>
        <w:rPr>
          <w:b/>
          <w:sz w:val="24"/>
          <w:szCs w:val="24"/>
        </w:rPr>
      </w:pPr>
    </w:p>
    <w:p w:rsidR="001844F5" w:rsidRDefault="001844F5">
      <w:pPr>
        <w:rPr>
          <w:b/>
          <w:sz w:val="24"/>
          <w:szCs w:val="24"/>
        </w:rPr>
      </w:pPr>
    </w:p>
    <w:p w:rsidR="00E45FA1" w:rsidRDefault="00E45FA1">
      <w:pPr>
        <w:rPr>
          <w:b/>
          <w:sz w:val="24"/>
          <w:szCs w:val="24"/>
        </w:rPr>
      </w:pPr>
    </w:p>
    <w:p w:rsidR="00E45FA1" w:rsidRDefault="00E45FA1">
      <w:pPr>
        <w:rPr>
          <w:b/>
          <w:sz w:val="24"/>
          <w:szCs w:val="24"/>
        </w:rPr>
      </w:pPr>
    </w:p>
    <w:p w:rsidR="00E45FA1" w:rsidRDefault="00E45FA1">
      <w:pPr>
        <w:rPr>
          <w:b/>
          <w:sz w:val="24"/>
          <w:szCs w:val="24"/>
        </w:rPr>
      </w:pPr>
    </w:p>
    <w:p w:rsidR="00E45FA1" w:rsidRDefault="00E45FA1">
      <w:pPr>
        <w:rPr>
          <w:b/>
          <w:sz w:val="24"/>
          <w:szCs w:val="24"/>
        </w:rPr>
      </w:pPr>
    </w:p>
    <w:p w:rsidR="00E45FA1" w:rsidRDefault="00E45FA1">
      <w:pPr>
        <w:rPr>
          <w:b/>
          <w:sz w:val="24"/>
          <w:szCs w:val="24"/>
        </w:rPr>
      </w:pPr>
    </w:p>
    <w:p w:rsidR="00E45FA1" w:rsidRDefault="00E45FA1">
      <w:pPr>
        <w:rPr>
          <w:b/>
          <w:sz w:val="24"/>
          <w:szCs w:val="24"/>
        </w:rPr>
      </w:pPr>
    </w:p>
    <w:p w:rsidR="00E45FA1" w:rsidRDefault="00E45FA1">
      <w:pPr>
        <w:rPr>
          <w:b/>
          <w:sz w:val="24"/>
          <w:szCs w:val="24"/>
        </w:rPr>
      </w:pPr>
    </w:p>
    <w:p w:rsidR="00D57E2A" w:rsidRDefault="00E45FA1">
      <w:pPr>
        <w:rPr>
          <w:b/>
          <w:sz w:val="24"/>
          <w:szCs w:val="24"/>
        </w:rPr>
      </w:pPr>
      <w:r>
        <w:rPr>
          <w:b/>
          <w:sz w:val="24"/>
          <w:szCs w:val="24"/>
        </w:rPr>
        <w:lastRenderedPageBreak/>
        <w:t>4</w:t>
      </w:r>
      <w:r w:rsidR="001844F5">
        <w:rPr>
          <w:b/>
          <w:sz w:val="24"/>
          <w:szCs w:val="24"/>
        </w:rPr>
        <w:t>.</w:t>
      </w:r>
      <w:r w:rsidR="00F1776E">
        <w:rPr>
          <w:b/>
          <w:sz w:val="24"/>
          <w:szCs w:val="24"/>
        </w:rPr>
        <w:t xml:space="preserve"> </w:t>
      </w:r>
      <w:r w:rsidR="00D57E2A" w:rsidRPr="00D57E2A">
        <w:rPr>
          <w:b/>
          <w:sz w:val="24"/>
          <w:szCs w:val="24"/>
        </w:rPr>
        <w:t>UML</w:t>
      </w:r>
    </w:p>
    <w:p w:rsidR="00C811B6" w:rsidRDefault="00E45FA1">
      <w:pPr>
        <w:rPr>
          <w:b/>
          <w:sz w:val="24"/>
          <w:szCs w:val="24"/>
        </w:rPr>
      </w:pPr>
      <w:r>
        <w:rPr>
          <w:b/>
          <w:sz w:val="24"/>
          <w:szCs w:val="24"/>
        </w:rPr>
        <w:t>4</w:t>
      </w:r>
      <w:r w:rsidR="00F1776E">
        <w:rPr>
          <w:b/>
          <w:sz w:val="24"/>
          <w:szCs w:val="24"/>
        </w:rPr>
        <w:t xml:space="preserve">.1 </w:t>
      </w:r>
      <w:r w:rsidR="00D57E2A">
        <w:rPr>
          <w:b/>
          <w:sz w:val="24"/>
          <w:szCs w:val="24"/>
        </w:rPr>
        <w:t>Use Case Diagram:</w:t>
      </w:r>
    </w:p>
    <w:p w:rsidR="000577EA" w:rsidRDefault="000577EA" w:rsidP="000577EA">
      <w:r>
        <w:rPr>
          <w:noProof/>
        </w:rPr>
        <w:drawing>
          <wp:inline distT="0" distB="0" distL="0" distR="0" wp14:anchorId="610E086C" wp14:editId="72660753">
            <wp:extent cx="3876675" cy="34371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jpg"/>
                    <pic:cNvPicPr/>
                  </pic:nvPicPr>
                  <pic:blipFill>
                    <a:blip r:embed="rId10">
                      <a:extLst>
                        <a:ext uri="{28A0092B-C50C-407E-A947-70E740481C1C}">
                          <a14:useLocalDpi xmlns:a14="http://schemas.microsoft.com/office/drawing/2010/main" val="0"/>
                        </a:ext>
                      </a:extLst>
                    </a:blip>
                    <a:stretch>
                      <a:fillRect/>
                    </a:stretch>
                  </pic:blipFill>
                  <pic:spPr>
                    <a:xfrm>
                      <a:off x="0" y="0"/>
                      <a:ext cx="3889103" cy="3448162"/>
                    </a:xfrm>
                    <a:prstGeom prst="rect">
                      <a:avLst/>
                    </a:prstGeom>
                  </pic:spPr>
                </pic:pic>
              </a:graphicData>
            </a:graphic>
          </wp:inline>
        </w:drawing>
      </w:r>
    </w:p>
    <w:p w:rsidR="000577EA" w:rsidRPr="001844F5" w:rsidRDefault="00877600" w:rsidP="000577EA">
      <w:pPr>
        <w:rPr>
          <w:b/>
        </w:rPr>
      </w:pPr>
      <w:r w:rsidRPr="00877600">
        <w:rPr>
          <w:b/>
        </w:rPr>
        <w:t xml:space="preserve">                                                  Fig</w:t>
      </w:r>
      <w:r w:rsidR="00E45FA1">
        <w:rPr>
          <w:b/>
        </w:rPr>
        <w:t xml:space="preserve"> 4</w:t>
      </w:r>
      <w:r w:rsidR="001844F5">
        <w:rPr>
          <w:b/>
        </w:rPr>
        <w:t>.1.1</w:t>
      </w:r>
      <w:r w:rsidRPr="00877600">
        <w:rPr>
          <w:b/>
        </w:rPr>
        <w:t>:</w:t>
      </w:r>
      <w:r>
        <w:rPr>
          <w:b/>
        </w:rPr>
        <w:t xml:space="preserve"> Use Case for Level-0</w:t>
      </w:r>
    </w:p>
    <w:p w:rsidR="000577EA" w:rsidRDefault="000577EA" w:rsidP="000577EA">
      <w:r>
        <w:rPr>
          <w:noProof/>
        </w:rPr>
        <w:drawing>
          <wp:inline distT="0" distB="0" distL="0" distR="0" wp14:anchorId="4F33F12A" wp14:editId="16B7B566">
            <wp:extent cx="3933825" cy="34878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4.jpg"/>
                    <pic:cNvPicPr/>
                  </pic:nvPicPr>
                  <pic:blipFill>
                    <a:blip r:embed="rId11">
                      <a:extLst>
                        <a:ext uri="{28A0092B-C50C-407E-A947-70E740481C1C}">
                          <a14:useLocalDpi xmlns:a14="http://schemas.microsoft.com/office/drawing/2010/main" val="0"/>
                        </a:ext>
                      </a:extLst>
                    </a:blip>
                    <a:stretch>
                      <a:fillRect/>
                    </a:stretch>
                  </pic:blipFill>
                  <pic:spPr>
                    <a:xfrm>
                      <a:off x="0" y="0"/>
                      <a:ext cx="3943594" cy="3496474"/>
                    </a:xfrm>
                    <a:prstGeom prst="rect">
                      <a:avLst/>
                    </a:prstGeom>
                  </pic:spPr>
                </pic:pic>
              </a:graphicData>
            </a:graphic>
          </wp:inline>
        </w:drawing>
      </w:r>
    </w:p>
    <w:p w:rsidR="000577EA" w:rsidRPr="00877600" w:rsidRDefault="00877600" w:rsidP="000577EA">
      <w:pPr>
        <w:rPr>
          <w:b/>
        </w:rPr>
      </w:pPr>
      <w:r w:rsidRPr="00877600">
        <w:rPr>
          <w:b/>
        </w:rPr>
        <w:t xml:space="preserve">                                                  Fig</w:t>
      </w:r>
      <w:r w:rsidR="00E45FA1">
        <w:rPr>
          <w:b/>
        </w:rPr>
        <w:t xml:space="preserve"> 4</w:t>
      </w:r>
      <w:r w:rsidR="001844F5">
        <w:rPr>
          <w:b/>
        </w:rPr>
        <w:t>.1</w:t>
      </w:r>
      <w:r w:rsidR="001B18FC">
        <w:rPr>
          <w:b/>
        </w:rPr>
        <w:t>.2</w:t>
      </w:r>
      <w:r w:rsidRPr="00877600">
        <w:rPr>
          <w:b/>
        </w:rPr>
        <w:t>:</w:t>
      </w:r>
      <w:r>
        <w:rPr>
          <w:b/>
        </w:rPr>
        <w:t xml:space="preserve"> Use Case for Level-1</w:t>
      </w:r>
    </w:p>
    <w:p w:rsidR="000577EA" w:rsidRDefault="000577EA" w:rsidP="000577EA">
      <w:r>
        <w:rPr>
          <w:noProof/>
        </w:rPr>
        <w:lastRenderedPageBreak/>
        <w:drawing>
          <wp:inline distT="0" distB="0" distL="0" distR="0" wp14:anchorId="20B6B511" wp14:editId="1C4D0AB2">
            <wp:extent cx="4124325" cy="365671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5.jpg"/>
                    <pic:cNvPicPr/>
                  </pic:nvPicPr>
                  <pic:blipFill>
                    <a:blip r:embed="rId12">
                      <a:extLst>
                        <a:ext uri="{28A0092B-C50C-407E-A947-70E740481C1C}">
                          <a14:useLocalDpi xmlns:a14="http://schemas.microsoft.com/office/drawing/2010/main" val="0"/>
                        </a:ext>
                      </a:extLst>
                    </a:blip>
                    <a:stretch>
                      <a:fillRect/>
                    </a:stretch>
                  </pic:blipFill>
                  <pic:spPr>
                    <a:xfrm>
                      <a:off x="0" y="0"/>
                      <a:ext cx="4173474" cy="3700289"/>
                    </a:xfrm>
                    <a:prstGeom prst="rect">
                      <a:avLst/>
                    </a:prstGeom>
                  </pic:spPr>
                </pic:pic>
              </a:graphicData>
            </a:graphic>
          </wp:inline>
        </w:drawing>
      </w:r>
    </w:p>
    <w:p w:rsidR="00877600" w:rsidRPr="001844F5" w:rsidRDefault="001844F5" w:rsidP="000577EA">
      <w:pPr>
        <w:rPr>
          <w:b/>
        </w:rPr>
      </w:pPr>
      <w:r w:rsidRPr="00877600">
        <w:rPr>
          <w:b/>
        </w:rPr>
        <w:t xml:space="preserve">                                                  Fig</w:t>
      </w:r>
      <w:r w:rsidR="00E45FA1">
        <w:rPr>
          <w:b/>
        </w:rPr>
        <w:t xml:space="preserve"> 4</w:t>
      </w:r>
      <w:r>
        <w:rPr>
          <w:b/>
        </w:rPr>
        <w:t>.1.3</w:t>
      </w:r>
      <w:r w:rsidRPr="00877600">
        <w:rPr>
          <w:b/>
        </w:rPr>
        <w:t>:</w:t>
      </w:r>
      <w:r>
        <w:rPr>
          <w:b/>
        </w:rPr>
        <w:t xml:space="preserve"> Use Case for Level-1</w:t>
      </w:r>
    </w:p>
    <w:p w:rsidR="000577EA" w:rsidRDefault="000577EA" w:rsidP="000577EA">
      <w:r>
        <w:rPr>
          <w:noProof/>
        </w:rPr>
        <w:drawing>
          <wp:inline distT="0" distB="0" distL="0" distR="0" wp14:anchorId="52A00702" wp14:editId="6039C858">
            <wp:extent cx="4200525" cy="37242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jpg"/>
                    <pic:cNvPicPr/>
                  </pic:nvPicPr>
                  <pic:blipFill>
                    <a:blip r:embed="rId13">
                      <a:extLst>
                        <a:ext uri="{28A0092B-C50C-407E-A947-70E740481C1C}">
                          <a14:useLocalDpi xmlns:a14="http://schemas.microsoft.com/office/drawing/2010/main" val="0"/>
                        </a:ext>
                      </a:extLst>
                    </a:blip>
                    <a:stretch>
                      <a:fillRect/>
                    </a:stretch>
                  </pic:blipFill>
                  <pic:spPr>
                    <a:xfrm>
                      <a:off x="0" y="0"/>
                      <a:ext cx="4200525" cy="3724275"/>
                    </a:xfrm>
                    <a:prstGeom prst="rect">
                      <a:avLst/>
                    </a:prstGeom>
                  </pic:spPr>
                </pic:pic>
              </a:graphicData>
            </a:graphic>
          </wp:inline>
        </w:drawing>
      </w:r>
    </w:p>
    <w:p w:rsidR="001844F5" w:rsidRPr="001844F5" w:rsidRDefault="001844F5" w:rsidP="000577EA">
      <w:pPr>
        <w:rPr>
          <w:b/>
        </w:rPr>
      </w:pPr>
      <w:r w:rsidRPr="00877600">
        <w:rPr>
          <w:b/>
        </w:rPr>
        <w:t xml:space="preserve">                </w:t>
      </w:r>
      <w:r>
        <w:rPr>
          <w:b/>
        </w:rPr>
        <w:t xml:space="preserve">     </w:t>
      </w:r>
      <w:r w:rsidRPr="00877600">
        <w:rPr>
          <w:b/>
        </w:rPr>
        <w:t xml:space="preserve">  Fig</w:t>
      </w:r>
      <w:r w:rsidR="00E45FA1">
        <w:rPr>
          <w:b/>
        </w:rPr>
        <w:t xml:space="preserve"> 4</w:t>
      </w:r>
      <w:r>
        <w:rPr>
          <w:b/>
        </w:rPr>
        <w:t>.1.4</w:t>
      </w:r>
      <w:r w:rsidRPr="00877600">
        <w:rPr>
          <w:b/>
        </w:rPr>
        <w:t>:</w:t>
      </w:r>
      <w:r>
        <w:rPr>
          <w:b/>
        </w:rPr>
        <w:t xml:space="preserve"> Use Case for Songs /Inspiring stories Level-2</w:t>
      </w:r>
    </w:p>
    <w:p w:rsidR="000577EA" w:rsidRDefault="000577EA" w:rsidP="000577EA">
      <w:r>
        <w:rPr>
          <w:noProof/>
        </w:rPr>
        <w:lastRenderedPageBreak/>
        <w:drawing>
          <wp:inline distT="0" distB="0" distL="0" distR="0" wp14:anchorId="23C7B209" wp14:editId="3F05C37C">
            <wp:extent cx="4200525" cy="3724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jpg"/>
                    <pic:cNvPicPr/>
                  </pic:nvPicPr>
                  <pic:blipFill>
                    <a:blip r:embed="rId14">
                      <a:extLst>
                        <a:ext uri="{28A0092B-C50C-407E-A947-70E740481C1C}">
                          <a14:useLocalDpi xmlns:a14="http://schemas.microsoft.com/office/drawing/2010/main" val="0"/>
                        </a:ext>
                      </a:extLst>
                    </a:blip>
                    <a:stretch>
                      <a:fillRect/>
                    </a:stretch>
                  </pic:blipFill>
                  <pic:spPr>
                    <a:xfrm>
                      <a:off x="0" y="0"/>
                      <a:ext cx="4200525" cy="3724275"/>
                    </a:xfrm>
                    <a:prstGeom prst="rect">
                      <a:avLst/>
                    </a:prstGeom>
                  </pic:spPr>
                </pic:pic>
              </a:graphicData>
            </a:graphic>
          </wp:inline>
        </w:drawing>
      </w:r>
    </w:p>
    <w:p w:rsidR="001844F5" w:rsidRPr="001844F5" w:rsidRDefault="001844F5" w:rsidP="000577EA">
      <w:pPr>
        <w:rPr>
          <w:b/>
        </w:rPr>
      </w:pPr>
      <w:r w:rsidRPr="00877600">
        <w:rPr>
          <w:b/>
        </w:rPr>
        <w:t xml:space="preserve">           </w:t>
      </w:r>
      <w:r w:rsidR="00E45FA1">
        <w:rPr>
          <w:b/>
        </w:rPr>
        <w:t xml:space="preserve">                      </w:t>
      </w:r>
      <w:r w:rsidRPr="00877600">
        <w:rPr>
          <w:b/>
        </w:rPr>
        <w:t xml:space="preserve">       Fig</w:t>
      </w:r>
      <w:r w:rsidR="00E45FA1">
        <w:rPr>
          <w:b/>
        </w:rPr>
        <w:t xml:space="preserve"> 4</w:t>
      </w:r>
      <w:r>
        <w:rPr>
          <w:b/>
        </w:rPr>
        <w:t>.1.5</w:t>
      </w:r>
      <w:r w:rsidRPr="00877600">
        <w:rPr>
          <w:b/>
        </w:rPr>
        <w:t>:</w:t>
      </w:r>
      <w:r>
        <w:rPr>
          <w:b/>
        </w:rPr>
        <w:t xml:space="preserve"> Use Case for Health Level-2</w:t>
      </w:r>
    </w:p>
    <w:p w:rsidR="000577EA" w:rsidRDefault="000577EA" w:rsidP="000577EA">
      <w:r>
        <w:rPr>
          <w:noProof/>
        </w:rPr>
        <w:drawing>
          <wp:inline distT="0" distB="0" distL="0" distR="0" wp14:anchorId="5B293912" wp14:editId="577F5D40">
            <wp:extent cx="4200525" cy="3724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jpg"/>
                    <pic:cNvPicPr/>
                  </pic:nvPicPr>
                  <pic:blipFill>
                    <a:blip r:embed="rId15">
                      <a:extLst>
                        <a:ext uri="{28A0092B-C50C-407E-A947-70E740481C1C}">
                          <a14:useLocalDpi xmlns:a14="http://schemas.microsoft.com/office/drawing/2010/main" val="0"/>
                        </a:ext>
                      </a:extLst>
                    </a:blip>
                    <a:stretch>
                      <a:fillRect/>
                    </a:stretch>
                  </pic:blipFill>
                  <pic:spPr>
                    <a:xfrm>
                      <a:off x="0" y="0"/>
                      <a:ext cx="4200525" cy="3724275"/>
                    </a:xfrm>
                    <a:prstGeom prst="rect">
                      <a:avLst/>
                    </a:prstGeom>
                  </pic:spPr>
                </pic:pic>
              </a:graphicData>
            </a:graphic>
          </wp:inline>
        </w:drawing>
      </w:r>
    </w:p>
    <w:p w:rsidR="001844F5" w:rsidRDefault="001844F5">
      <w:pPr>
        <w:rPr>
          <w:b/>
        </w:rPr>
      </w:pPr>
      <w:r w:rsidRPr="00877600">
        <w:rPr>
          <w:b/>
        </w:rPr>
        <w:t xml:space="preserve">                                                  Fig</w:t>
      </w:r>
      <w:r w:rsidR="00E45FA1">
        <w:rPr>
          <w:b/>
        </w:rPr>
        <w:t xml:space="preserve"> 4</w:t>
      </w:r>
      <w:r>
        <w:rPr>
          <w:b/>
        </w:rPr>
        <w:t>.1.6</w:t>
      </w:r>
      <w:r w:rsidRPr="00877600">
        <w:rPr>
          <w:b/>
        </w:rPr>
        <w:t>:</w:t>
      </w:r>
      <w:r>
        <w:rPr>
          <w:b/>
        </w:rPr>
        <w:t xml:space="preserve"> Use Case for Set a goal Level-2</w:t>
      </w:r>
    </w:p>
    <w:p w:rsidR="00C811B6" w:rsidRPr="001844F5" w:rsidRDefault="00E45FA1">
      <w:pPr>
        <w:rPr>
          <w:b/>
        </w:rPr>
      </w:pPr>
      <w:r>
        <w:rPr>
          <w:b/>
          <w:sz w:val="24"/>
          <w:szCs w:val="24"/>
        </w:rPr>
        <w:lastRenderedPageBreak/>
        <w:t>4</w:t>
      </w:r>
      <w:r w:rsidR="001844F5">
        <w:rPr>
          <w:b/>
          <w:sz w:val="24"/>
          <w:szCs w:val="24"/>
        </w:rPr>
        <w:t>.</w:t>
      </w:r>
      <w:r w:rsidR="003B6453">
        <w:rPr>
          <w:b/>
          <w:sz w:val="24"/>
          <w:szCs w:val="24"/>
        </w:rPr>
        <w:t xml:space="preserve">2 </w:t>
      </w:r>
      <w:r w:rsidR="00C811B6">
        <w:rPr>
          <w:b/>
          <w:sz w:val="24"/>
          <w:szCs w:val="24"/>
        </w:rPr>
        <w:t>Activity Diagram:</w:t>
      </w:r>
    </w:p>
    <w:p w:rsidR="00AA1EAE" w:rsidRDefault="009458DE">
      <w:pPr>
        <w:rPr>
          <w:b/>
          <w:sz w:val="24"/>
          <w:szCs w:val="24"/>
        </w:rPr>
      </w:pPr>
      <w:r w:rsidRPr="009458DE">
        <w:rPr>
          <w:b/>
          <w:noProof/>
          <w:sz w:val="24"/>
          <w:szCs w:val="24"/>
        </w:rPr>
        <w:drawing>
          <wp:inline distT="0" distB="0" distL="0" distR="0">
            <wp:extent cx="3988435" cy="3331165"/>
            <wp:effectExtent l="0" t="0" r="0" b="3175"/>
            <wp:docPr id="25" name="Picture 25" descr="C:\Users\HP\Pictures\Screenshots\Screenshot (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Pictures\Screenshots\Screenshot (9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2272" cy="3351074"/>
                    </a:xfrm>
                    <a:prstGeom prst="rect">
                      <a:avLst/>
                    </a:prstGeom>
                    <a:noFill/>
                    <a:ln>
                      <a:noFill/>
                    </a:ln>
                  </pic:spPr>
                </pic:pic>
              </a:graphicData>
            </a:graphic>
          </wp:inline>
        </w:drawing>
      </w:r>
    </w:p>
    <w:p w:rsidR="00643E34" w:rsidRDefault="00643E34">
      <w:pPr>
        <w:rPr>
          <w:b/>
        </w:rPr>
      </w:pPr>
      <w:r w:rsidRPr="00877600">
        <w:rPr>
          <w:b/>
        </w:rPr>
        <w:t xml:space="preserve">                                                  Fig</w:t>
      </w:r>
      <w:r w:rsidR="00E45FA1">
        <w:rPr>
          <w:b/>
        </w:rPr>
        <w:t xml:space="preserve"> 4</w:t>
      </w:r>
      <w:r>
        <w:rPr>
          <w:b/>
        </w:rPr>
        <w:t>.2.1</w:t>
      </w:r>
      <w:r w:rsidRPr="00877600">
        <w:rPr>
          <w:b/>
        </w:rPr>
        <w:t>:</w:t>
      </w:r>
      <w:r>
        <w:rPr>
          <w:b/>
        </w:rPr>
        <w:t xml:space="preserve"> Activity Diagram Level-0</w:t>
      </w:r>
    </w:p>
    <w:p w:rsidR="00643E34" w:rsidRDefault="00960377">
      <w:pPr>
        <w:rPr>
          <w:b/>
          <w:sz w:val="24"/>
          <w:szCs w:val="24"/>
        </w:rPr>
      </w:pPr>
      <w:r>
        <w:rPr>
          <w:b/>
          <w:sz w:val="24"/>
          <w:szCs w:val="24"/>
        </w:rPr>
        <w:t>Create Memento Module:</w:t>
      </w:r>
    </w:p>
    <w:p w:rsidR="004426DC" w:rsidRDefault="001F44B7">
      <w:pPr>
        <w:rPr>
          <w:b/>
        </w:rPr>
      </w:pPr>
      <w:r w:rsidRPr="001F44B7">
        <w:rPr>
          <w:b/>
          <w:noProof/>
          <w:sz w:val="24"/>
          <w:szCs w:val="24"/>
        </w:rPr>
        <w:drawing>
          <wp:inline distT="0" distB="0" distL="0" distR="0">
            <wp:extent cx="3988677" cy="3429000"/>
            <wp:effectExtent l="0" t="0" r="0" b="0"/>
            <wp:docPr id="13" name="Picture 13" descr="C:\Users\HP\Pictures\Screenshots\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8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9782" cy="3447144"/>
                    </a:xfrm>
                    <a:prstGeom prst="rect">
                      <a:avLst/>
                    </a:prstGeom>
                    <a:noFill/>
                    <a:ln>
                      <a:noFill/>
                    </a:ln>
                  </pic:spPr>
                </pic:pic>
              </a:graphicData>
            </a:graphic>
          </wp:inline>
        </w:drawing>
      </w:r>
    </w:p>
    <w:p w:rsidR="00643E34" w:rsidRDefault="00643E34">
      <w:pPr>
        <w:rPr>
          <w:b/>
        </w:rPr>
      </w:pPr>
      <w:r>
        <w:rPr>
          <w:b/>
        </w:rPr>
        <w:t xml:space="preserve">                        </w:t>
      </w:r>
      <w:r w:rsidRPr="00877600">
        <w:rPr>
          <w:b/>
        </w:rPr>
        <w:t>Fig</w:t>
      </w:r>
      <w:r>
        <w:rPr>
          <w:b/>
        </w:rPr>
        <w:t xml:space="preserve"> 3.2.2</w:t>
      </w:r>
      <w:r w:rsidRPr="00877600">
        <w:rPr>
          <w:b/>
        </w:rPr>
        <w:t>:</w:t>
      </w:r>
      <w:r>
        <w:rPr>
          <w:b/>
        </w:rPr>
        <w:t xml:space="preserve"> Activity Diagram for Create Memento</w:t>
      </w:r>
    </w:p>
    <w:p w:rsidR="00960377" w:rsidRPr="00643E34" w:rsidRDefault="004426DC">
      <w:pPr>
        <w:rPr>
          <w:b/>
        </w:rPr>
      </w:pPr>
      <w:r>
        <w:rPr>
          <w:b/>
          <w:sz w:val="24"/>
          <w:szCs w:val="24"/>
        </w:rPr>
        <w:lastRenderedPageBreak/>
        <w:t xml:space="preserve">Songs </w:t>
      </w:r>
      <w:r w:rsidR="002D7D36">
        <w:rPr>
          <w:b/>
          <w:sz w:val="24"/>
          <w:szCs w:val="24"/>
        </w:rPr>
        <w:t>and stories:</w:t>
      </w:r>
    </w:p>
    <w:p w:rsidR="00960377" w:rsidRDefault="000B1A92">
      <w:pPr>
        <w:rPr>
          <w:b/>
          <w:sz w:val="24"/>
          <w:szCs w:val="24"/>
        </w:rPr>
      </w:pPr>
      <w:r w:rsidRPr="000B1A92">
        <w:rPr>
          <w:b/>
          <w:noProof/>
          <w:sz w:val="24"/>
          <w:szCs w:val="24"/>
        </w:rPr>
        <w:drawing>
          <wp:inline distT="0" distB="0" distL="0" distR="0">
            <wp:extent cx="5200650" cy="5162550"/>
            <wp:effectExtent l="0" t="0" r="0" b="0"/>
            <wp:docPr id="18" name="Picture 18" descr="C:\Users\HP\Pictures\Screenshots\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Screenshot (9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0650" cy="5162550"/>
                    </a:xfrm>
                    <a:prstGeom prst="rect">
                      <a:avLst/>
                    </a:prstGeom>
                    <a:noFill/>
                    <a:ln>
                      <a:noFill/>
                    </a:ln>
                  </pic:spPr>
                </pic:pic>
              </a:graphicData>
            </a:graphic>
          </wp:inline>
        </w:drawing>
      </w:r>
    </w:p>
    <w:p w:rsidR="00643E34" w:rsidRDefault="00643E34" w:rsidP="00643E34">
      <w:pPr>
        <w:rPr>
          <w:b/>
        </w:rPr>
      </w:pPr>
      <w:r>
        <w:rPr>
          <w:b/>
        </w:rPr>
        <w:t xml:space="preserve">                                  </w:t>
      </w:r>
      <w:r w:rsidRPr="00877600">
        <w:rPr>
          <w:b/>
        </w:rPr>
        <w:t>Fig</w:t>
      </w:r>
      <w:r w:rsidR="00E45FA1">
        <w:rPr>
          <w:b/>
        </w:rPr>
        <w:t xml:space="preserve"> 4</w:t>
      </w:r>
      <w:r>
        <w:rPr>
          <w:b/>
        </w:rPr>
        <w:t>.2.3</w:t>
      </w:r>
      <w:r w:rsidRPr="00877600">
        <w:rPr>
          <w:b/>
        </w:rPr>
        <w:t>:</w:t>
      </w:r>
      <w:r>
        <w:rPr>
          <w:b/>
        </w:rPr>
        <w:t xml:space="preserve"> Activity Diagram for </w:t>
      </w:r>
      <w:r>
        <w:rPr>
          <w:b/>
          <w:sz w:val="24"/>
          <w:szCs w:val="24"/>
        </w:rPr>
        <w:t>Songs and stories</w:t>
      </w:r>
    </w:p>
    <w:p w:rsidR="00643E34" w:rsidRDefault="00643E34">
      <w:pPr>
        <w:rPr>
          <w:b/>
          <w:sz w:val="24"/>
          <w:szCs w:val="24"/>
        </w:rPr>
      </w:pPr>
    </w:p>
    <w:p w:rsidR="00960377" w:rsidRDefault="00960377">
      <w:pPr>
        <w:rPr>
          <w:b/>
          <w:sz w:val="24"/>
          <w:szCs w:val="24"/>
        </w:rPr>
      </w:pPr>
    </w:p>
    <w:p w:rsidR="00960377" w:rsidRDefault="00960377">
      <w:pPr>
        <w:rPr>
          <w:b/>
          <w:sz w:val="24"/>
          <w:szCs w:val="24"/>
        </w:rPr>
      </w:pPr>
    </w:p>
    <w:p w:rsidR="00960377" w:rsidRDefault="00960377">
      <w:pPr>
        <w:rPr>
          <w:b/>
          <w:sz w:val="24"/>
          <w:szCs w:val="24"/>
        </w:rPr>
      </w:pPr>
    </w:p>
    <w:p w:rsidR="00960377" w:rsidRDefault="00960377">
      <w:pPr>
        <w:rPr>
          <w:b/>
          <w:sz w:val="24"/>
          <w:szCs w:val="24"/>
        </w:rPr>
      </w:pPr>
    </w:p>
    <w:p w:rsidR="00960377" w:rsidRDefault="00960377">
      <w:pPr>
        <w:rPr>
          <w:b/>
          <w:sz w:val="24"/>
          <w:szCs w:val="24"/>
        </w:rPr>
      </w:pPr>
    </w:p>
    <w:p w:rsidR="00960377" w:rsidRDefault="00960377">
      <w:pPr>
        <w:rPr>
          <w:b/>
          <w:sz w:val="24"/>
          <w:szCs w:val="24"/>
        </w:rPr>
      </w:pPr>
    </w:p>
    <w:p w:rsidR="004426DC" w:rsidRDefault="004426DC">
      <w:pPr>
        <w:rPr>
          <w:b/>
          <w:sz w:val="24"/>
          <w:szCs w:val="24"/>
        </w:rPr>
      </w:pPr>
    </w:p>
    <w:p w:rsidR="00960377" w:rsidRDefault="00960377">
      <w:pPr>
        <w:rPr>
          <w:b/>
          <w:sz w:val="24"/>
          <w:szCs w:val="24"/>
        </w:rPr>
      </w:pPr>
      <w:r>
        <w:rPr>
          <w:b/>
          <w:sz w:val="24"/>
          <w:szCs w:val="24"/>
        </w:rPr>
        <w:lastRenderedPageBreak/>
        <w:t>Set a Goal or Try out Something New:</w:t>
      </w:r>
    </w:p>
    <w:p w:rsidR="00960377" w:rsidRDefault="000B1A92">
      <w:pPr>
        <w:rPr>
          <w:b/>
          <w:sz w:val="24"/>
          <w:szCs w:val="24"/>
        </w:rPr>
      </w:pPr>
      <w:r w:rsidRPr="000B1A92">
        <w:rPr>
          <w:b/>
          <w:noProof/>
          <w:sz w:val="24"/>
          <w:szCs w:val="24"/>
        </w:rPr>
        <w:drawing>
          <wp:inline distT="0" distB="0" distL="0" distR="0">
            <wp:extent cx="5295900" cy="5391150"/>
            <wp:effectExtent l="0" t="0" r="0" b="0"/>
            <wp:docPr id="15" name="Picture 15" descr="C:\Users\HP\Pictures\Screenshots\Screenshot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ictures\Screenshots\Screenshot (9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900" cy="5391150"/>
                    </a:xfrm>
                    <a:prstGeom prst="rect">
                      <a:avLst/>
                    </a:prstGeom>
                    <a:noFill/>
                    <a:ln>
                      <a:noFill/>
                    </a:ln>
                  </pic:spPr>
                </pic:pic>
              </a:graphicData>
            </a:graphic>
          </wp:inline>
        </w:drawing>
      </w:r>
    </w:p>
    <w:p w:rsidR="00960377" w:rsidRDefault="00960377">
      <w:pPr>
        <w:rPr>
          <w:b/>
          <w:sz w:val="24"/>
          <w:szCs w:val="24"/>
        </w:rPr>
      </w:pPr>
    </w:p>
    <w:p w:rsidR="00643E34" w:rsidRDefault="00643E34" w:rsidP="00643E34">
      <w:pPr>
        <w:rPr>
          <w:b/>
        </w:rPr>
      </w:pPr>
      <w:r>
        <w:rPr>
          <w:b/>
        </w:rPr>
        <w:t xml:space="preserve">                                  </w:t>
      </w:r>
      <w:r w:rsidRPr="00877600">
        <w:rPr>
          <w:b/>
        </w:rPr>
        <w:t>Fig</w:t>
      </w:r>
      <w:r w:rsidR="00E45FA1">
        <w:rPr>
          <w:b/>
        </w:rPr>
        <w:t xml:space="preserve"> 4</w:t>
      </w:r>
      <w:r>
        <w:rPr>
          <w:b/>
        </w:rPr>
        <w:t>.2.4</w:t>
      </w:r>
      <w:r w:rsidRPr="00877600">
        <w:rPr>
          <w:b/>
        </w:rPr>
        <w:t>:</w:t>
      </w:r>
      <w:r>
        <w:rPr>
          <w:b/>
        </w:rPr>
        <w:t xml:space="preserve"> Activity Diagram for </w:t>
      </w:r>
      <w:r>
        <w:rPr>
          <w:b/>
          <w:sz w:val="24"/>
          <w:szCs w:val="24"/>
        </w:rPr>
        <w:t>Set a Goal or Try out Something New</w:t>
      </w:r>
    </w:p>
    <w:p w:rsidR="00960377" w:rsidRDefault="00960377">
      <w:pPr>
        <w:rPr>
          <w:b/>
          <w:sz w:val="24"/>
          <w:szCs w:val="24"/>
        </w:rPr>
      </w:pPr>
    </w:p>
    <w:p w:rsidR="00960377" w:rsidRDefault="00960377">
      <w:pPr>
        <w:rPr>
          <w:b/>
          <w:sz w:val="24"/>
          <w:szCs w:val="24"/>
        </w:rPr>
      </w:pPr>
    </w:p>
    <w:p w:rsidR="00960377" w:rsidRDefault="00960377">
      <w:pPr>
        <w:rPr>
          <w:b/>
          <w:sz w:val="24"/>
          <w:szCs w:val="24"/>
        </w:rPr>
      </w:pPr>
    </w:p>
    <w:p w:rsidR="00960377" w:rsidRDefault="00960377">
      <w:pPr>
        <w:rPr>
          <w:b/>
          <w:sz w:val="24"/>
          <w:szCs w:val="24"/>
        </w:rPr>
      </w:pPr>
    </w:p>
    <w:p w:rsidR="00960377" w:rsidRDefault="00960377">
      <w:pPr>
        <w:rPr>
          <w:b/>
          <w:sz w:val="24"/>
          <w:szCs w:val="24"/>
        </w:rPr>
      </w:pPr>
    </w:p>
    <w:p w:rsidR="00960377" w:rsidRDefault="00960377">
      <w:pPr>
        <w:rPr>
          <w:b/>
          <w:sz w:val="24"/>
          <w:szCs w:val="24"/>
        </w:rPr>
      </w:pPr>
    </w:p>
    <w:p w:rsidR="00960377" w:rsidRDefault="00960377">
      <w:pPr>
        <w:rPr>
          <w:b/>
          <w:sz w:val="24"/>
          <w:szCs w:val="24"/>
        </w:rPr>
      </w:pPr>
      <w:r>
        <w:rPr>
          <w:b/>
          <w:sz w:val="24"/>
          <w:szCs w:val="24"/>
        </w:rPr>
        <w:lastRenderedPageBreak/>
        <w:t>Health Module:</w:t>
      </w:r>
    </w:p>
    <w:p w:rsidR="00960377" w:rsidRDefault="001F44B7">
      <w:pPr>
        <w:rPr>
          <w:b/>
          <w:sz w:val="24"/>
          <w:szCs w:val="24"/>
        </w:rPr>
      </w:pPr>
      <w:r w:rsidRPr="001F44B7">
        <w:rPr>
          <w:b/>
          <w:noProof/>
          <w:sz w:val="24"/>
          <w:szCs w:val="24"/>
        </w:rPr>
        <w:drawing>
          <wp:inline distT="0" distB="0" distL="0" distR="0">
            <wp:extent cx="5943600" cy="4749282"/>
            <wp:effectExtent l="0" t="0" r="0" b="0"/>
            <wp:docPr id="14" name="Picture 14" descr="C:\Users\HP\Pictures\Screenshots\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Screenshot (8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749282"/>
                    </a:xfrm>
                    <a:prstGeom prst="rect">
                      <a:avLst/>
                    </a:prstGeom>
                    <a:noFill/>
                    <a:ln>
                      <a:noFill/>
                    </a:ln>
                  </pic:spPr>
                </pic:pic>
              </a:graphicData>
            </a:graphic>
          </wp:inline>
        </w:drawing>
      </w:r>
    </w:p>
    <w:p w:rsidR="0069434B" w:rsidRDefault="0069434B">
      <w:pPr>
        <w:rPr>
          <w:b/>
          <w:sz w:val="24"/>
          <w:szCs w:val="24"/>
        </w:rPr>
      </w:pPr>
    </w:p>
    <w:p w:rsidR="00643E34" w:rsidRDefault="00643E34" w:rsidP="00643E34">
      <w:pPr>
        <w:rPr>
          <w:b/>
        </w:rPr>
      </w:pPr>
      <w:r>
        <w:rPr>
          <w:b/>
        </w:rPr>
        <w:t xml:space="preserve">                                  </w:t>
      </w:r>
      <w:r w:rsidRPr="00877600">
        <w:rPr>
          <w:b/>
        </w:rPr>
        <w:t>Fig</w:t>
      </w:r>
      <w:r w:rsidR="00E45FA1">
        <w:rPr>
          <w:b/>
        </w:rPr>
        <w:t xml:space="preserve"> 4</w:t>
      </w:r>
      <w:r>
        <w:rPr>
          <w:b/>
        </w:rPr>
        <w:t>.2.5</w:t>
      </w:r>
      <w:r w:rsidRPr="00877600">
        <w:rPr>
          <w:b/>
        </w:rPr>
        <w:t>:</w:t>
      </w:r>
      <w:r>
        <w:rPr>
          <w:b/>
        </w:rPr>
        <w:t xml:space="preserve"> Activity Diagram for </w:t>
      </w:r>
      <w:r>
        <w:rPr>
          <w:b/>
          <w:sz w:val="24"/>
          <w:szCs w:val="24"/>
        </w:rPr>
        <w:t>Health Module</w:t>
      </w:r>
    </w:p>
    <w:p w:rsidR="0069434B" w:rsidRDefault="0069434B">
      <w:pPr>
        <w:rPr>
          <w:b/>
          <w:sz w:val="24"/>
          <w:szCs w:val="24"/>
        </w:rPr>
      </w:pPr>
    </w:p>
    <w:p w:rsidR="0069434B" w:rsidRDefault="0069434B">
      <w:pPr>
        <w:rPr>
          <w:b/>
          <w:sz w:val="24"/>
          <w:szCs w:val="24"/>
        </w:rPr>
      </w:pPr>
    </w:p>
    <w:p w:rsidR="0069434B" w:rsidRDefault="0069434B">
      <w:pPr>
        <w:rPr>
          <w:b/>
          <w:sz w:val="24"/>
          <w:szCs w:val="24"/>
        </w:rPr>
      </w:pPr>
    </w:p>
    <w:p w:rsidR="0069434B" w:rsidRDefault="0069434B">
      <w:pPr>
        <w:rPr>
          <w:b/>
          <w:sz w:val="24"/>
          <w:szCs w:val="24"/>
        </w:rPr>
      </w:pPr>
    </w:p>
    <w:p w:rsidR="0069434B" w:rsidRDefault="0069434B">
      <w:pPr>
        <w:rPr>
          <w:b/>
          <w:sz w:val="24"/>
          <w:szCs w:val="24"/>
        </w:rPr>
      </w:pPr>
    </w:p>
    <w:p w:rsidR="0069434B" w:rsidRDefault="0069434B">
      <w:pPr>
        <w:rPr>
          <w:b/>
          <w:sz w:val="24"/>
          <w:szCs w:val="24"/>
        </w:rPr>
      </w:pPr>
    </w:p>
    <w:p w:rsidR="00643E34" w:rsidRDefault="00643E34">
      <w:pPr>
        <w:rPr>
          <w:b/>
          <w:sz w:val="24"/>
          <w:szCs w:val="24"/>
        </w:rPr>
      </w:pPr>
    </w:p>
    <w:p w:rsidR="00643E34" w:rsidRDefault="00643E34">
      <w:pPr>
        <w:rPr>
          <w:b/>
          <w:sz w:val="24"/>
          <w:szCs w:val="24"/>
        </w:rPr>
      </w:pPr>
    </w:p>
    <w:p w:rsidR="0069434B" w:rsidRDefault="0069434B">
      <w:pPr>
        <w:rPr>
          <w:b/>
          <w:sz w:val="24"/>
          <w:szCs w:val="24"/>
        </w:rPr>
      </w:pPr>
      <w:r>
        <w:rPr>
          <w:b/>
          <w:sz w:val="24"/>
          <w:szCs w:val="24"/>
        </w:rPr>
        <w:lastRenderedPageBreak/>
        <w:t>ChatBot Module:</w:t>
      </w:r>
    </w:p>
    <w:p w:rsidR="0069434B" w:rsidRDefault="000B1A92">
      <w:pPr>
        <w:rPr>
          <w:b/>
          <w:sz w:val="24"/>
          <w:szCs w:val="24"/>
        </w:rPr>
      </w:pPr>
      <w:r w:rsidRPr="000B1A92">
        <w:rPr>
          <w:b/>
          <w:noProof/>
          <w:sz w:val="24"/>
          <w:szCs w:val="24"/>
        </w:rPr>
        <w:drawing>
          <wp:inline distT="0" distB="0" distL="0" distR="0">
            <wp:extent cx="4838700" cy="4429125"/>
            <wp:effectExtent l="0" t="0" r="0" b="9525"/>
            <wp:docPr id="17" name="Picture 17" descr="C:\Users\HP\Pictures\Screenshots\Screenshot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Pictures\Screenshots\Screenshot (9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8700" cy="4429125"/>
                    </a:xfrm>
                    <a:prstGeom prst="rect">
                      <a:avLst/>
                    </a:prstGeom>
                    <a:noFill/>
                    <a:ln>
                      <a:noFill/>
                    </a:ln>
                  </pic:spPr>
                </pic:pic>
              </a:graphicData>
            </a:graphic>
          </wp:inline>
        </w:drawing>
      </w:r>
    </w:p>
    <w:p w:rsidR="00643E34" w:rsidRDefault="00643E34" w:rsidP="00643E34">
      <w:pPr>
        <w:rPr>
          <w:b/>
        </w:rPr>
      </w:pPr>
      <w:r>
        <w:rPr>
          <w:b/>
        </w:rPr>
        <w:t xml:space="preserve">                                  </w:t>
      </w:r>
      <w:r w:rsidRPr="00877600">
        <w:rPr>
          <w:b/>
        </w:rPr>
        <w:t>Fig</w:t>
      </w:r>
      <w:r w:rsidR="00E45FA1">
        <w:rPr>
          <w:b/>
        </w:rPr>
        <w:t xml:space="preserve"> 4</w:t>
      </w:r>
      <w:r>
        <w:rPr>
          <w:b/>
        </w:rPr>
        <w:t>.2.6</w:t>
      </w:r>
      <w:r w:rsidRPr="00877600">
        <w:rPr>
          <w:b/>
        </w:rPr>
        <w:t>:</w:t>
      </w:r>
      <w:r>
        <w:rPr>
          <w:b/>
        </w:rPr>
        <w:t xml:space="preserve"> Activity Diagram for </w:t>
      </w:r>
      <w:r>
        <w:rPr>
          <w:b/>
          <w:sz w:val="24"/>
          <w:szCs w:val="24"/>
        </w:rPr>
        <w:t>ChatBot Module</w:t>
      </w:r>
    </w:p>
    <w:p w:rsidR="00643E34" w:rsidRDefault="00643E34">
      <w:pPr>
        <w:rPr>
          <w:b/>
          <w:sz w:val="24"/>
          <w:szCs w:val="24"/>
        </w:rPr>
      </w:pPr>
    </w:p>
    <w:p w:rsidR="00960377" w:rsidRDefault="00960377">
      <w:pPr>
        <w:rPr>
          <w:b/>
          <w:sz w:val="24"/>
          <w:szCs w:val="24"/>
        </w:rPr>
      </w:pPr>
    </w:p>
    <w:p w:rsidR="00643E34" w:rsidRDefault="00643E34">
      <w:pPr>
        <w:rPr>
          <w:b/>
          <w:sz w:val="24"/>
          <w:szCs w:val="24"/>
        </w:rPr>
      </w:pPr>
    </w:p>
    <w:p w:rsidR="00643E34" w:rsidRDefault="00643E34">
      <w:pPr>
        <w:rPr>
          <w:b/>
          <w:sz w:val="24"/>
          <w:szCs w:val="24"/>
        </w:rPr>
      </w:pPr>
    </w:p>
    <w:p w:rsidR="00643E34" w:rsidRDefault="00643E34">
      <w:pPr>
        <w:rPr>
          <w:b/>
          <w:sz w:val="24"/>
          <w:szCs w:val="24"/>
        </w:rPr>
      </w:pPr>
    </w:p>
    <w:p w:rsidR="00643E34" w:rsidRDefault="00643E34">
      <w:pPr>
        <w:rPr>
          <w:b/>
          <w:sz w:val="24"/>
          <w:szCs w:val="24"/>
        </w:rPr>
      </w:pPr>
    </w:p>
    <w:p w:rsidR="00643E34" w:rsidRDefault="00643E34">
      <w:pPr>
        <w:rPr>
          <w:b/>
          <w:sz w:val="24"/>
          <w:szCs w:val="24"/>
        </w:rPr>
      </w:pPr>
    </w:p>
    <w:p w:rsidR="00643E34" w:rsidRDefault="00643E34">
      <w:pPr>
        <w:rPr>
          <w:b/>
          <w:sz w:val="24"/>
          <w:szCs w:val="24"/>
        </w:rPr>
      </w:pPr>
    </w:p>
    <w:p w:rsidR="00643E34" w:rsidRDefault="00643E34">
      <w:pPr>
        <w:rPr>
          <w:b/>
          <w:sz w:val="24"/>
          <w:szCs w:val="24"/>
        </w:rPr>
      </w:pPr>
    </w:p>
    <w:p w:rsidR="00643E34" w:rsidRDefault="00643E34">
      <w:pPr>
        <w:rPr>
          <w:b/>
          <w:sz w:val="24"/>
          <w:szCs w:val="24"/>
        </w:rPr>
      </w:pPr>
    </w:p>
    <w:p w:rsidR="003B6453" w:rsidRDefault="00E45FA1">
      <w:pPr>
        <w:rPr>
          <w:b/>
          <w:sz w:val="24"/>
          <w:szCs w:val="24"/>
        </w:rPr>
      </w:pPr>
      <w:r>
        <w:rPr>
          <w:b/>
          <w:sz w:val="24"/>
          <w:szCs w:val="24"/>
        </w:rPr>
        <w:lastRenderedPageBreak/>
        <w:t>4</w:t>
      </w:r>
      <w:r w:rsidR="00643E34">
        <w:rPr>
          <w:b/>
          <w:sz w:val="24"/>
          <w:szCs w:val="24"/>
        </w:rPr>
        <w:t>.4</w:t>
      </w:r>
      <w:r w:rsidR="003B6453">
        <w:rPr>
          <w:b/>
          <w:sz w:val="24"/>
          <w:szCs w:val="24"/>
        </w:rPr>
        <w:t xml:space="preserve"> Swim-lane Diagram</w:t>
      </w:r>
    </w:p>
    <w:p w:rsidR="001918CF" w:rsidRDefault="001918CF">
      <w:pPr>
        <w:rPr>
          <w:b/>
          <w:sz w:val="24"/>
          <w:szCs w:val="24"/>
        </w:rPr>
      </w:pPr>
      <w:r w:rsidRPr="001918CF">
        <w:rPr>
          <w:b/>
          <w:noProof/>
          <w:sz w:val="24"/>
          <w:szCs w:val="24"/>
        </w:rPr>
        <w:drawing>
          <wp:inline distT="0" distB="0" distL="0" distR="0">
            <wp:extent cx="5943600" cy="4977309"/>
            <wp:effectExtent l="0" t="0" r="0" b="0"/>
            <wp:docPr id="19" name="Picture 19" descr="C:\Users\HP\Pictures\Screenshots\Screenshot (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Pictures\Screenshots\Screenshot (9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977309"/>
                    </a:xfrm>
                    <a:prstGeom prst="rect">
                      <a:avLst/>
                    </a:prstGeom>
                    <a:noFill/>
                    <a:ln>
                      <a:noFill/>
                    </a:ln>
                  </pic:spPr>
                </pic:pic>
              </a:graphicData>
            </a:graphic>
          </wp:inline>
        </w:drawing>
      </w:r>
    </w:p>
    <w:p w:rsidR="005A7D22" w:rsidRDefault="005A7D22" w:rsidP="005A7D22">
      <w:pPr>
        <w:rPr>
          <w:b/>
        </w:rPr>
      </w:pPr>
      <w:r>
        <w:rPr>
          <w:b/>
        </w:rPr>
        <w:t xml:space="preserve">                                                     </w:t>
      </w:r>
      <w:r w:rsidRPr="00877600">
        <w:rPr>
          <w:b/>
        </w:rPr>
        <w:t>Fig</w:t>
      </w:r>
      <w:r w:rsidR="00E45FA1">
        <w:rPr>
          <w:b/>
        </w:rPr>
        <w:t xml:space="preserve"> 4</w:t>
      </w:r>
      <w:r>
        <w:rPr>
          <w:b/>
        </w:rPr>
        <w:t>.4.1</w:t>
      </w:r>
      <w:r w:rsidRPr="00877600">
        <w:rPr>
          <w:b/>
        </w:rPr>
        <w:t>:</w:t>
      </w:r>
      <w:r>
        <w:rPr>
          <w:b/>
        </w:rPr>
        <w:t xml:space="preserve"> </w:t>
      </w:r>
      <w:r>
        <w:rPr>
          <w:b/>
          <w:sz w:val="24"/>
          <w:szCs w:val="24"/>
        </w:rPr>
        <w:t>Swim-lane Diagram</w:t>
      </w:r>
      <w:r>
        <w:rPr>
          <w:b/>
        </w:rPr>
        <w:t xml:space="preserve"> for Songs and stories</w:t>
      </w:r>
    </w:p>
    <w:p w:rsidR="005A7D22" w:rsidRDefault="005A7D22">
      <w:pPr>
        <w:rPr>
          <w:b/>
          <w:sz w:val="24"/>
          <w:szCs w:val="24"/>
        </w:rPr>
      </w:pPr>
      <w:r>
        <w:rPr>
          <w:b/>
          <w:sz w:val="24"/>
          <w:szCs w:val="24"/>
        </w:rPr>
        <w:t xml:space="preserve"> </w:t>
      </w:r>
    </w:p>
    <w:p w:rsidR="005A7D22" w:rsidRDefault="001F44B7">
      <w:pPr>
        <w:rPr>
          <w:b/>
          <w:sz w:val="24"/>
          <w:szCs w:val="24"/>
        </w:rPr>
      </w:pPr>
      <w:r w:rsidRPr="001F44B7">
        <w:rPr>
          <w:b/>
          <w:noProof/>
          <w:sz w:val="24"/>
          <w:szCs w:val="24"/>
        </w:rPr>
        <w:lastRenderedPageBreak/>
        <w:drawing>
          <wp:inline distT="0" distB="0" distL="0" distR="0">
            <wp:extent cx="4638675" cy="4133850"/>
            <wp:effectExtent l="0" t="0" r="9525" b="0"/>
            <wp:docPr id="11" name="Picture 11" descr="C:\Users\HP\Pictures\Screenshots\Screenshot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8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8675" cy="4133850"/>
                    </a:xfrm>
                    <a:prstGeom prst="rect">
                      <a:avLst/>
                    </a:prstGeom>
                    <a:noFill/>
                    <a:ln>
                      <a:noFill/>
                    </a:ln>
                  </pic:spPr>
                </pic:pic>
              </a:graphicData>
            </a:graphic>
          </wp:inline>
        </w:drawing>
      </w:r>
    </w:p>
    <w:p w:rsidR="005A7D22" w:rsidRDefault="005A7D22" w:rsidP="005A7D22">
      <w:pPr>
        <w:rPr>
          <w:b/>
        </w:rPr>
      </w:pPr>
      <w:r>
        <w:rPr>
          <w:b/>
        </w:rPr>
        <w:t xml:space="preserve">                         </w:t>
      </w:r>
      <w:r w:rsidRPr="00877600">
        <w:rPr>
          <w:b/>
        </w:rPr>
        <w:t>Fig</w:t>
      </w:r>
      <w:r w:rsidR="00E45FA1">
        <w:rPr>
          <w:b/>
        </w:rPr>
        <w:t xml:space="preserve"> 4</w:t>
      </w:r>
      <w:r>
        <w:rPr>
          <w:b/>
        </w:rPr>
        <w:t>.4.2</w:t>
      </w:r>
      <w:r w:rsidRPr="00877600">
        <w:rPr>
          <w:b/>
        </w:rPr>
        <w:t>:</w:t>
      </w:r>
      <w:r>
        <w:rPr>
          <w:b/>
        </w:rPr>
        <w:t xml:space="preserve"> </w:t>
      </w:r>
      <w:r>
        <w:rPr>
          <w:b/>
          <w:sz w:val="24"/>
          <w:szCs w:val="24"/>
        </w:rPr>
        <w:t>Swim-lane Diagram</w:t>
      </w:r>
      <w:r>
        <w:rPr>
          <w:b/>
        </w:rPr>
        <w:t xml:space="preserve"> for Create Memento</w:t>
      </w:r>
    </w:p>
    <w:p w:rsidR="005A7D22" w:rsidRDefault="005A7D22">
      <w:pPr>
        <w:rPr>
          <w:b/>
          <w:sz w:val="24"/>
          <w:szCs w:val="24"/>
        </w:rPr>
      </w:pPr>
    </w:p>
    <w:p w:rsidR="001F44B7" w:rsidRDefault="001F44B7">
      <w:pPr>
        <w:rPr>
          <w:b/>
          <w:sz w:val="24"/>
          <w:szCs w:val="24"/>
        </w:rPr>
      </w:pPr>
      <w:r w:rsidRPr="001F44B7">
        <w:rPr>
          <w:b/>
          <w:noProof/>
          <w:sz w:val="24"/>
          <w:szCs w:val="24"/>
        </w:rPr>
        <w:lastRenderedPageBreak/>
        <w:drawing>
          <wp:inline distT="0" distB="0" distL="0" distR="0">
            <wp:extent cx="4524375" cy="4105275"/>
            <wp:effectExtent l="0" t="0" r="9525" b="9525"/>
            <wp:docPr id="1" name="Picture 1" descr="C:\Users\HP\Pictures\Screenshots\Screenshot (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8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4375" cy="4105275"/>
                    </a:xfrm>
                    <a:prstGeom prst="rect">
                      <a:avLst/>
                    </a:prstGeom>
                    <a:noFill/>
                    <a:ln>
                      <a:noFill/>
                    </a:ln>
                  </pic:spPr>
                </pic:pic>
              </a:graphicData>
            </a:graphic>
          </wp:inline>
        </w:drawing>
      </w:r>
    </w:p>
    <w:p w:rsidR="005A7D22" w:rsidRDefault="005A7D22" w:rsidP="005A7D22">
      <w:pPr>
        <w:rPr>
          <w:b/>
        </w:rPr>
      </w:pPr>
      <w:r>
        <w:rPr>
          <w:b/>
        </w:rPr>
        <w:t xml:space="preserve">                                </w:t>
      </w:r>
      <w:r w:rsidRPr="00877600">
        <w:rPr>
          <w:b/>
        </w:rPr>
        <w:t>Fig</w:t>
      </w:r>
      <w:r w:rsidR="00E45FA1">
        <w:rPr>
          <w:b/>
        </w:rPr>
        <w:t xml:space="preserve"> 4</w:t>
      </w:r>
      <w:r>
        <w:rPr>
          <w:b/>
        </w:rPr>
        <w:t>.4.3</w:t>
      </w:r>
      <w:r w:rsidRPr="00877600">
        <w:rPr>
          <w:b/>
        </w:rPr>
        <w:t>:</w:t>
      </w:r>
      <w:r>
        <w:rPr>
          <w:b/>
        </w:rPr>
        <w:t xml:space="preserve"> </w:t>
      </w:r>
      <w:r>
        <w:rPr>
          <w:b/>
          <w:sz w:val="24"/>
          <w:szCs w:val="24"/>
        </w:rPr>
        <w:t>Swim-lane Diagram</w:t>
      </w:r>
      <w:r>
        <w:rPr>
          <w:b/>
        </w:rPr>
        <w:t xml:space="preserve"> for Chatbot</w:t>
      </w:r>
    </w:p>
    <w:p w:rsidR="005A7D22" w:rsidRDefault="005A7D22">
      <w:pPr>
        <w:rPr>
          <w:b/>
          <w:sz w:val="24"/>
          <w:szCs w:val="24"/>
        </w:rPr>
      </w:pPr>
    </w:p>
    <w:p w:rsidR="000B1A92" w:rsidRDefault="000B1A92">
      <w:pPr>
        <w:rPr>
          <w:b/>
          <w:sz w:val="24"/>
          <w:szCs w:val="24"/>
        </w:rPr>
      </w:pPr>
      <w:r w:rsidRPr="000B1A92">
        <w:rPr>
          <w:b/>
          <w:noProof/>
          <w:sz w:val="24"/>
          <w:szCs w:val="24"/>
        </w:rPr>
        <w:lastRenderedPageBreak/>
        <w:drawing>
          <wp:inline distT="0" distB="0" distL="0" distR="0">
            <wp:extent cx="5191125" cy="5429250"/>
            <wp:effectExtent l="0" t="0" r="9525" b="0"/>
            <wp:docPr id="16" name="Picture 16" descr="C:\Users\HP\Pictures\Screenshots\Screenshot (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Pictures\Screenshots\Screenshot (9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1125" cy="5429250"/>
                    </a:xfrm>
                    <a:prstGeom prst="rect">
                      <a:avLst/>
                    </a:prstGeom>
                    <a:noFill/>
                    <a:ln>
                      <a:noFill/>
                    </a:ln>
                  </pic:spPr>
                </pic:pic>
              </a:graphicData>
            </a:graphic>
          </wp:inline>
        </w:drawing>
      </w:r>
    </w:p>
    <w:p w:rsidR="005A7D22" w:rsidRDefault="005A7D22" w:rsidP="005A7D22">
      <w:pPr>
        <w:rPr>
          <w:b/>
        </w:rPr>
      </w:pPr>
      <w:r>
        <w:rPr>
          <w:b/>
        </w:rPr>
        <w:t xml:space="preserve">                                </w:t>
      </w:r>
      <w:r w:rsidRPr="00877600">
        <w:rPr>
          <w:b/>
        </w:rPr>
        <w:t>Fig</w:t>
      </w:r>
      <w:r w:rsidR="00E45FA1">
        <w:rPr>
          <w:b/>
        </w:rPr>
        <w:t xml:space="preserve"> 4</w:t>
      </w:r>
      <w:r>
        <w:rPr>
          <w:b/>
        </w:rPr>
        <w:t>.4.4</w:t>
      </w:r>
      <w:r w:rsidRPr="00877600">
        <w:rPr>
          <w:b/>
        </w:rPr>
        <w:t>:</w:t>
      </w:r>
      <w:r>
        <w:rPr>
          <w:b/>
        </w:rPr>
        <w:t xml:space="preserve"> </w:t>
      </w:r>
      <w:r>
        <w:rPr>
          <w:b/>
          <w:sz w:val="24"/>
          <w:szCs w:val="24"/>
        </w:rPr>
        <w:t>Swim-lane Diagram</w:t>
      </w:r>
      <w:r>
        <w:rPr>
          <w:b/>
        </w:rPr>
        <w:t xml:space="preserve"> for Set a goal</w:t>
      </w:r>
    </w:p>
    <w:p w:rsidR="005A7D22" w:rsidRDefault="005A7D22">
      <w:pPr>
        <w:rPr>
          <w:b/>
          <w:sz w:val="24"/>
          <w:szCs w:val="24"/>
        </w:rPr>
      </w:pPr>
    </w:p>
    <w:p w:rsidR="001918CF" w:rsidRDefault="001918CF">
      <w:pPr>
        <w:rPr>
          <w:b/>
          <w:sz w:val="24"/>
          <w:szCs w:val="24"/>
        </w:rPr>
      </w:pPr>
      <w:r w:rsidRPr="001918CF">
        <w:rPr>
          <w:b/>
          <w:noProof/>
          <w:sz w:val="24"/>
          <w:szCs w:val="24"/>
        </w:rPr>
        <w:lastRenderedPageBreak/>
        <w:drawing>
          <wp:inline distT="0" distB="0" distL="0" distR="0">
            <wp:extent cx="5581650" cy="4981575"/>
            <wp:effectExtent l="0" t="0" r="0" b="9525"/>
            <wp:docPr id="20" name="Picture 20" descr="C:\Users\HP\Pictures\Screenshots\Screenshot (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Pictures\Screenshots\Screenshot (9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4981575"/>
                    </a:xfrm>
                    <a:prstGeom prst="rect">
                      <a:avLst/>
                    </a:prstGeom>
                    <a:noFill/>
                    <a:ln>
                      <a:noFill/>
                    </a:ln>
                  </pic:spPr>
                </pic:pic>
              </a:graphicData>
            </a:graphic>
          </wp:inline>
        </w:drawing>
      </w:r>
    </w:p>
    <w:p w:rsidR="005A7D22" w:rsidRDefault="005A7D22" w:rsidP="005A7D22">
      <w:pPr>
        <w:rPr>
          <w:b/>
        </w:rPr>
      </w:pPr>
      <w:r>
        <w:rPr>
          <w:b/>
        </w:rPr>
        <w:t xml:space="preserve">                                                      </w:t>
      </w:r>
      <w:r w:rsidRPr="00877600">
        <w:rPr>
          <w:b/>
        </w:rPr>
        <w:t>Fig</w:t>
      </w:r>
      <w:r w:rsidR="00E45FA1">
        <w:rPr>
          <w:b/>
        </w:rPr>
        <w:t xml:space="preserve"> 4</w:t>
      </w:r>
      <w:r>
        <w:rPr>
          <w:b/>
        </w:rPr>
        <w:t>.4.5</w:t>
      </w:r>
      <w:r w:rsidRPr="00877600">
        <w:rPr>
          <w:b/>
        </w:rPr>
        <w:t>:</w:t>
      </w:r>
      <w:r>
        <w:rPr>
          <w:b/>
        </w:rPr>
        <w:t xml:space="preserve"> </w:t>
      </w:r>
      <w:r>
        <w:rPr>
          <w:b/>
          <w:sz w:val="24"/>
          <w:szCs w:val="24"/>
        </w:rPr>
        <w:t>Swim-lane Diagram</w:t>
      </w:r>
      <w:r>
        <w:rPr>
          <w:b/>
        </w:rPr>
        <w:t xml:space="preserve"> for Diet and exercise</w:t>
      </w:r>
    </w:p>
    <w:p w:rsidR="005A7D22" w:rsidRDefault="005A7D22">
      <w:pPr>
        <w:rPr>
          <w:b/>
          <w:sz w:val="24"/>
          <w:szCs w:val="24"/>
        </w:rPr>
      </w:pPr>
    </w:p>
    <w:p w:rsidR="001918CF" w:rsidRDefault="001918CF">
      <w:pPr>
        <w:rPr>
          <w:b/>
          <w:sz w:val="24"/>
          <w:szCs w:val="24"/>
        </w:rPr>
      </w:pPr>
    </w:p>
    <w:p w:rsidR="005A7D22" w:rsidRDefault="005A7D22">
      <w:pPr>
        <w:rPr>
          <w:b/>
          <w:sz w:val="24"/>
          <w:szCs w:val="24"/>
        </w:rPr>
      </w:pPr>
    </w:p>
    <w:p w:rsidR="005A7D22" w:rsidRDefault="005A7D22">
      <w:pPr>
        <w:rPr>
          <w:b/>
          <w:sz w:val="24"/>
          <w:szCs w:val="24"/>
        </w:rPr>
      </w:pPr>
    </w:p>
    <w:p w:rsidR="005A7D22" w:rsidRDefault="005A7D22">
      <w:pPr>
        <w:rPr>
          <w:b/>
          <w:sz w:val="24"/>
          <w:szCs w:val="24"/>
        </w:rPr>
      </w:pPr>
    </w:p>
    <w:p w:rsidR="005A7D22" w:rsidRDefault="005A7D22">
      <w:pPr>
        <w:rPr>
          <w:b/>
          <w:sz w:val="24"/>
          <w:szCs w:val="24"/>
        </w:rPr>
      </w:pPr>
    </w:p>
    <w:p w:rsidR="005A7D22" w:rsidRDefault="005A7D22">
      <w:pPr>
        <w:rPr>
          <w:b/>
          <w:sz w:val="24"/>
          <w:szCs w:val="24"/>
        </w:rPr>
      </w:pPr>
    </w:p>
    <w:p w:rsidR="005A7D22" w:rsidRDefault="005A7D22">
      <w:pPr>
        <w:rPr>
          <w:b/>
          <w:sz w:val="24"/>
          <w:szCs w:val="24"/>
        </w:rPr>
      </w:pPr>
    </w:p>
    <w:p w:rsidR="005A7D22" w:rsidRDefault="005A7D22">
      <w:pPr>
        <w:rPr>
          <w:b/>
          <w:sz w:val="24"/>
          <w:szCs w:val="24"/>
        </w:rPr>
      </w:pPr>
    </w:p>
    <w:p w:rsidR="003B6453" w:rsidRDefault="00E45FA1">
      <w:pPr>
        <w:rPr>
          <w:b/>
          <w:sz w:val="24"/>
          <w:szCs w:val="24"/>
        </w:rPr>
      </w:pPr>
      <w:r>
        <w:rPr>
          <w:b/>
          <w:sz w:val="24"/>
          <w:szCs w:val="24"/>
        </w:rPr>
        <w:lastRenderedPageBreak/>
        <w:t>4.5</w:t>
      </w:r>
      <w:r w:rsidR="003B6453">
        <w:rPr>
          <w:b/>
          <w:sz w:val="24"/>
          <w:szCs w:val="24"/>
        </w:rPr>
        <w:t xml:space="preserve"> ER Diagram</w:t>
      </w:r>
    </w:p>
    <w:p w:rsidR="005A7D22" w:rsidRDefault="005A7D22" w:rsidP="005A7D22">
      <w:pPr>
        <w:jc w:val="center"/>
        <w:rPr>
          <w:b/>
          <w:sz w:val="24"/>
          <w:szCs w:val="24"/>
        </w:rPr>
      </w:pPr>
      <w:r w:rsidRPr="005A7D22">
        <w:rPr>
          <w:b/>
          <w:noProof/>
          <w:sz w:val="24"/>
          <w:szCs w:val="24"/>
        </w:rPr>
        <w:drawing>
          <wp:inline distT="0" distB="0" distL="0" distR="0">
            <wp:extent cx="7507232" cy="3830062"/>
            <wp:effectExtent l="47942" t="0" r="46673" b="0"/>
            <wp:docPr id="3" name="Picture 3" descr="C:\Users\HP\Desktop\43072109_323088275121804_781053362418850201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43072109_323088275121804_7810533624188502016_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rot="16200000">
                      <a:off x="0" y="0"/>
                      <a:ext cx="7518306" cy="3835712"/>
                    </a:xfrm>
                    <a:prstGeom prst="rect">
                      <a:avLst/>
                    </a:prstGeom>
                    <a:noFill/>
                    <a:ln>
                      <a:noFill/>
                    </a:ln>
                    <a:scene3d>
                      <a:camera prst="orthographicFront">
                        <a:rot lat="0" lon="1800000" rev="0"/>
                      </a:camera>
                      <a:lightRig rig="threePt" dir="t"/>
                    </a:scene3d>
                  </pic:spPr>
                </pic:pic>
              </a:graphicData>
            </a:graphic>
          </wp:inline>
        </w:drawing>
      </w:r>
    </w:p>
    <w:p w:rsidR="00E45FA1" w:rsidRDefault="00E45FA1" w:rsidP="00E45FA1">
      <w:pPr>
        <w:jc w:val="center"/>
        <w:rPr>
          <w:b/>
        </w:rPr>
      </w:pPr>
      <w:r w:rsidRPr="00877600">
        <w:rPr>
          <w:b/>
        </w:rPr>
        <w:t>Fig</w:t>
      </w:r>
      <w:r>
        <w:rPr>
          <w:b/>
        </w:rPr>
        <w:t xml:space="preserve"> 4.5.1</w:t>
      </w:r>
      <w:r w:rsidRPr="00877600">
        <w:rPr>
          <w:b/>
        </w:rPr>
        <w:t>:</w:t>
      </w:r>
      <w:r>
        <w:rPr>
          <w:b/>
        </w:rPr>
        <w:t xml:space="preserve"> </w:t>
      </w:r>
      <w:r>
        <w:rPr>
          <w:b/>
          <w:sz w:val="24"/>
          <w:szCs w:val="24"/>
        </w:rPr>
        <w:t>ER Diagram</w:t>
      </w:r>
    </w:p>
    <w:p w:rsidR="001918CF" w:rsidRDefault="001918CF">
      <w:pPr>
        <w:rPr>
          <w:b/>
          <w:sz w:val="24"/>
          <w:szCs w:val="24"/>
        </w:rPr>
      </w:pPr>
    </w:p>
    <w:p w:rsidR="001C057E" w:rsidRDefault="00E45FA1">
      <w:pPr>
        <w:rPr>
          <w:b/>
          <w:sz w:val="24"/>
          <w:szCs w:val="24"/>
        </w:rPr>
      </w:pPr>
      <w:r>
        <w:rPr>
          <w:b/>
          <w:sz w:val="24"/>
          <w:szCs w:val="24"/>
        </w:rPr>
        <w:t>4.6</w:t>
      </w:r>
      <w:r w:rsidR="003B6453">
        <w:rPr>
          <w:b/>
          <w:sz w:val="24"/>
          <w:szCs w:val="24"/>
        </w:rPr>
        <w:t xml:space="preserve"> Class Responsibility Collaboration</w:t>
      </w:r>
    </w:p>
    <w:p w:rsidR="001918CF" w:rsidRDefault="001C057E" w:rsidP="001C057E">
      <w:pPr>
        <w:jc w:val="center"/>
      </w:pPr>
      <w:r w:rsidRPr="001C057E">
        <w:rPr>
          <w:noProof/>
        </w:rPr>
        <w:drawing>
          <wp:inline distT="0" distB="0" distL="0" distR="0">
            <wp:extent cx="7025683" cy="3926754"/>
            <wp:effectExtent l="6667" t="0" r="0" b="0"/>
            <wp:docPr id="8" name="Picture 8" descr="C:\Users\HP\Desktop\C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CRC.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rot="16200000">
                      <a:off x="0" y="0"/>
                      <a:ext cx="7043438" cy="3936677"/>
                    </a:xfrm>
                    <a:prstGeom prst="rect">
                      <a:avLst/>
                    </a:prstGeom>
                    <a:noFill/>
                    <a:ln>
                      <a:noFill/>
                    </a:ln>
                  </pic:spPr>
                </pic:pic>
              </a:graphicData>
            </a:graphic>
          </wp:inline>
        </w:drawing>
      </w:r>
    </w:p>
    <w:p w:rsidR="001C057E" w:rsidRDefault="001C057E" w:rsidP="001C057E">
      <w:pPr>
        <w:jc w:val="center"/>
        <w:rPr>
          <w:b/>
        </w:rPr>
      </w:pPr>
      <w:r w:rsidRPr="00877600">
        <w:rPr>
          <w:b/>
        </w:rPr>
        <w:t>Fig</w:t>
      </w:r>
      <w:r>
        <w:rPr>
          <w:b/>
        </w:rPr>
        <w:t xml:space="preserve"> 4.6.1</w:t>
      </w:r>
      <w:r w:rsidRPr="00877600">
        <w:rPr>
          <w:b/>
        </w:rPr>
        <w:t>:</w:t>
      </w:r>
      <w:r>
        <w:rPr>
          <w:b/>
        </w:rPr>
        <w:t xml:space="preserve"> </w:t>
      </w:r>
      <w:r>
        <w:rPr>
          <w:b/>
          <w:sz w:val="24"/>
          <w:szCs w:val="24"/>
        </w:rPr>
        <w:t>CRC</w:t>
      </w:r>
    </w:p>
    <w:p w:rsidR="001C057E" w:rsidRDefault="001C057E" w:rsidP="001C057E">
      <w:pPr>
        <w:jc w:val="center"/>
      </w:pPr>
    </w:p>
    <w:p w:rsidR="003B6453" w:rsidRDefault="001C057E">
      <w:pPr>
        <w:rPr>
          <w:b/>
          <w:sz w:val="24"/>
          <w:szCs w:val="24"/>
        </w:rPr>
      </w:pPr>
      <w:r>
        <w:rPr>
          <w:b/>
          <w:sz w:val="24"/>
          <w:szCs w:val="24"/>
        </w:rPr>
        <w:lastRenderedPageBreak/>
        <w:t>4.7</w:t>
      </w:r>
      <w:r w:rsidR="003B6453">
        <w:rPr>
          <w:b/>
          <w:sz w:val="24"/>
          <w:szCs w:val="24"/>
        </w:rPr>
        <w:t xml:space="preserve"> Data Flow Diagram </w:t>
      </w:r>
    </w:p>
    <w:p w:rsidR="001C057E" w:rsidRDefault="001C057E">
      <w:pPr>
        <w:rPr>
          <w:b/>
          <w:sz w:val="24"/>
          <w:szCs w:val="24"/>
        </w:rPr>
      </w:pPr>
    </w:p>
    <w:p w:rsidR="003B6453" w:rsidRDefault="001C057E" w:rsidP="001C057E">
      <w:pPr>
        <w:jc w:val="center"/>
        <w:rPr>
          <w:b/>
          <w:sz w:val="24"/>
          <w:szCs w:val="24"/>
        </w:rPr>
      </w:pPr>
      <w:r>
        <w:rPr>
          <w:noProof/>
        </w:rPr>
        <w:drawing>
          <wp:inline distT="0" distB="0" distL="0" distR="0" wp14:anchorId="6E44BAA3" wp14:editId="1F77B573">
            <wp:extent cx="5271247" cy="2834985"/>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09465" cy="2855540"/>
                    </a:xfrm>
                    <a:prstGeom prst="rect">
                      <a:avLst/>
                    </a:prstGeom>
                  </pic:spPr>
                </pic:pic>
              </a:graphicData>
            </a:graphic>
          </wp:inline>
        </w:drawing>
      </w:r>
    </w:p>
    <w:p w:rsidR="001C057E" w:rsidRDefault="001C057E" w:rsidP="001C057E">
      <w:pPr>
        <w:jc w:val="center"/>
        <w:rPr>
          <w:b/>
          <w:sz w:val="24"/>
          <w:szCs w:val="24"/>
        </w:rPr>
      </w:pPr>
      <w:r>
        <w:rPr>
          <w:noProof/>
        </w:rPr>
        <w:drawing>
          <wp:inline distT="0" distB="0" distL="0" distR="0" wp14:anchorId="6E498D61" wp14:editId="7A470DCE">
            <wp:extent cx="5728008" cy="4378477"/>
            <wp:effectExtent l="0" t="0" r="635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4775" t="683" r="11913" b="-363"/>
                    <a:stretch/>
                  </pic:blipFill>
                  <pic:spPr bwMode="auto">
                    <a:xfrm>
                      <a:off x="0" y="0"/>
                      <a:ext cx="5743983" cy="4390688"/>
                    </a:xfrm>
                    <a:prstGeom prst="rect">
                      <a:avLst/>
                    </a:prstGeom>
                    <a:ln>
                      <a:noFill/>
                    </a:ln>
                    <a:extLst>
                      <a:ext uri="{53640926-AAD7-44D8-BBD7-CCE9431645EC}">
                        <a14:shadowObscured xmlns:a14="http://schemas.microsoft.com/office/drawing/2010/main"/>
                      </a:ext>
                    </a:extLst>
                  </pic:spPr>
                </pic:pic>
              </a:graphicData>
            </a:graphic>
          </wp:inline>
        </w:drawing>
      </w:r>
    </w:p>
    <w:p w:rsidR="001C057E" w:rsidRDefault="00E92304" w:rsidP="001C057E">
      <w:pPr>
        <w:jc w:val="center"/>
        <w:rPr>
          <w:b/>
          <w:sz w:val="24"/>
          <w:szCs w:val="24"/>
        </w:rPr>
      </w:pPr>
      <w:r>
        <w:rPr>
          <w:noProof/>
        </w:rPr>
        <w:lastRenderedPageBreak/>
        <w:drawing>
          <wp:inline distT="0" distB="0" distL="0" distR="0" wp14:anchorId="37A96673" wp14:editId="780105FA">
            <wp:extent cx="6064624" cy="4186922"/>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77619" cy="4195894"/>
                    </a:xfrm>
                    <a:prstGeom prst="rect">
                      <a:avLst/>
                    </a:prstGeom>
                  </pic:spPr>
                </pic:pic>
              </a:graphicData>
            </a:graphic>
          </wp:inline>
        </w:drawing>
      </w:r>
    </w:p>
    <w:p w:rsidR="00E92304" w:rsidRDefault="00E92304" w:rsidP="001C057E">
      <w:pPr>
        <w:jc w:val="center"/>
        <w:rPr>
          <w:b/>
          <w:sz w:val="24"/>
          <w:szCs w:val="24"/>
        </w:rPr>
      </w:pPr>
    </w:p>
    <w:p w:rsidR="001C057E" w:rsidRDefault="00E92304" w:rsidP="001C057E">
      <w:pPr>
        <w:jc w:val="center"/>
        <w:rPr>
          <w:b/>
          <w:sz w:val="24"/>
          <w:szCs w:val="24"/>
        </w:rPr>
      </w:pPr>
      <w:r>
        <w:rPr>
          <w:noProof/>
        </w:rPr>
        <w:drawing>
          <wp:inline distT="0" distB="0" distL="0" distR="0" wp14:anchorId="211EDB00" wp14:editId="1708E436">
            <wp:extent cx="5943600" cy="35413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541395"/>
                    </a:xfrm>
                    <a:prstGeom prst="rect">
                      <a:avLst/>
                    </a:prstGeom>
                  </pic:spPr>
                </pic:pic>
              </a:graphicData>
            </a:graphic>
          </wp:inline>
        </w:drawing>
      </w:r>
    </w:p>
    <w:p w:rsidR="00E92304" w:rsidRDefault="00E92304" w:rsidP="001C057E">
      <w:pPr>
        <w:jc w:val="center"/>
        <w:rPr>
          <w:b/>
          <w:sz w:val="24"/>
          <w:szCs w:val="24"/>
        </w:rPr>
      </w:pPr>
      <w:bookmarkStart w:id="1" w:name="_GoBack"/>
      <w:bookmarkEnd w:id="1"/>
    </w:p>
    <w:p w:rsidR="001C057E" w:rsidRDefault="001C057E" w:rsidP="001C057E">
      <w:pPr>
        <w:jc w:val="center"/>
        <w:rPr>
          <w:b/>
          <w:sz w:val="24"/>
          <w:szCs w:val="24"/>
        </w:rPr>
      </w:pPr>
    </w:p>
    <w:p w:rsidR="001C057E" w:rsidRPr="00D57E2A" w:rsidRDefault="001C057E" w:rsidP="001C057E">
      <w:pPr>
        <w:jc w:val="center"/>
        <w:rPr>
          <w:b/>
          <w:sz w:val="24"/>
          <w:szCs w:val="24"/>
        </w:rPr>
      </w:pPr>
    </w:p>
    <w:sectPr w:rsidR="001C057E" w:rsidRPr="00D57E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1BB" w:rsidRDefault="004C51BB" w:rsidP="00A81447">
      <w:pPr>
        <w:spacing w:after="0" w:line="240" w:lineRule="auto"/>
      </w:pPr>
      <w:r>
        <w:separator/>
      </w:r>
    </w:p>
  </w:endnote>
  <w:endnote w:type="continuationSeparator" w:id="0">
    <w:p w:rsidR="004C51BB" w:rsidRDefault="004C51BB" w:rsidP="00A81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1BB" w:rsidRDefault="004C51BB" w:rsidP="00A81447">
      <w:pPr>
        <w:spacing w:after="0" w:line="240" w:lineRule="auto"/>
      </w:pPr>
      <w:r>
        <w:separator/>
      </w:r>
    </w:p>
  </w:footnote>
  <w:footnote w:type="continuationSeparator" w:id="0">
    <w:p w:rsidR="004C51BB" w:rsidRDefault="004C51BB" w:rsidP="00A814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D996786"/>
    <w:multiLevelType w:val="hybridMultilevel"/>
    <w:tmpl w:val="73DE92A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8E71A37"/>
    <w:multiLevelType w:val="hybridMultilevel"/>
    <w:tmpl w:val="72162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78445F"/>
    <w:multiLevelType w:val="hybridMultilevel"/>
    <w:tmpl w:val="8410B9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FB59CF"/>
    <w:multiLevelType w:val="hybridMultilevel"/>
    <w:tmpl w:val="3360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45770B"/>
    <w:multiLevelType w:val="hybridMultilevel"/>
    <w:tmpl w:val="4808D5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071FA3"/>
    <w:multiLevelType w:val="hybridMultilevel"/>
    <w:tmpl w:val="C2F612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8552A27"/>
    <w:multiLevelType w:val="hybridMultilevel"/>
    <w:tmpl w:val="97DE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BC2BC2"/>
    <w:multiLevelType w:val="hybridMultilevel"/>
    <w:tmpl w:val="CD1A00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11"/>
  </w:num>
  <w:num w:numId="5">
    <w:abstractNumId w:val="9"/>
  </w:num>
  <w:num w:numId="6">
    <w:abstractNumId w:val="12"/>
  </w:num>
  <w:num w:numId="7">
    <w:abstractNumId w:val="10"/>
  </w:num>
  <w:num w:numId="8">
    <w:abstractNumId w:val="7"/>
  </w:num>
  <w:num w:numId="9">
    <w:abstractNumId w:val="0"/>
  </w:num>
  <w:num w:numId="10">
    <w:abstractNumId w:val="1"/>
  </w:num>
  <w:num w:numId="11">
    <w:abstractNumId w:val="2"/>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6B6"/>
    <w:rsid w:val="00022286"/>
    <w:rsid w:val="000563D7"/>
    <w:rsid w:val="000577EA"/>
    <w:rsid w:val="00073031"/>
    <w:rsid w:val="000A06B6"/>
    <w:rsid w:val="000B1A92"/>
    <w:rsid w:val="000E7835"/>
    <w:rsid w:val="00143459"/>
    <w:rsid w:val="00157D16"/>
    <w:rsid w:val="001844F5"/>
    <w:rsid w:val="001918CF"/>
    <w:rsid w:val="001B18FC"/>
    <w:rsid w:val="001C057E"/>
    <w:rsid w:val="001F44B7"/>
    <w:rsid w:val="002240CC"/>
    <w:rsid w:val="002D7D36"/>
    <w:rsid w:val="003B6453"/>
    <w:rsid w:val="00412FB4"/>
    <w:rsid w:val="004426DC"/>
    <w:rsid w:val="004C43EF"/>
    <w:rsid w:val="004C51BB"/>
    <w:rsid w:val="004F1FEA"/>
    <w:rsid w:val="00535B12"/>
    <w:rsid w:val="0056337D"/>
    <w:rsid w:val="00576EE0"/>
    <w:rsid w:val="00580BF2"/>
    <w:rsid w:val="005A7D22"/>
    <w:rsid w:val="00643E34"/>
    <w:rsid w:val="00674DE8"/>
    <w:rsid w:val="0069434B"/>
    <w:rsid w:val="006F56CC"/>
    <w:rsid w:val="00703F38"/>
    <w:rsid w:val="007C1AF1"/>
    <w:rsid w:val="007D7CF8"/>
    <w:rsid w:val="007E619F"/>
    <w:rsid w:val="00835AB8"/>
    <w:rsid w:val="00877600"/>
    <w:rsid w:val="008B7C39"/>
    <w:rsid w:val="008C3BA1"/>
    <w:rsid w:val="008E22D0"/>
    <w:rsid w:val="008F409E"/>
    <w:rsid w:val="00930621"/>
    <w:rsid w:val="009458DE"/>
    <w:rsid w:val="00960377"/>
    <w:rsid w:val="00971233"/>
    <w:rsid w:val="009814B6"/>
    <w:rsid w:val="00A209F7"/>
    <w:rsid w:val="00A81447"/>
    <w:rsid w:val="00AA1EAE"/>
    <w:rsid w:val="00AF2EA1"/>
    <w:rsid w:val="00BD797C"/>
    <w:rsid w:val="00BF4DE8"/>
    <w:rsid w:val="00C63554"/>
    <w:rsid w:val="00C70E7E"/>
    <w:rsid w:val="00C811B6"/>
    <w:rsid w:val="00D06947"/>
    <w:rsid w:val="00D21158"/>
    <w:rsid w:val="00D57E2A"/>
    <w:rsid w:val="00D84EFE"/>
    <w:rsid w:val="00DC736F"/>
    <w:rsid w:val="00E45FA1"/>
    <w:rsid w:val="00E92304"/>
    <w:rsid w:val="00EF5AF5"/>
    <w:rsid w:val="00EF715F"/>
    <w:rsid w:val="00F12446"/>
    <w:rsid w:val="00F16AAF"/>
    <w:rsid w:val="00F1776E"/>
    <w:rsid w:val="00FA1E54"/>
    <w:rsid w:val="00FC2846"/>
    <w:rsid w:val="00FE7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0928C-B49C-441E-A47D-1277ABBE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D06947"/>
    <w:pPr>
      <w:keepNext/>
      <w:spacing w:before="240" w:after="120" w:line="240" w:lineRule="auto"/>
      <w:outlineLvl w:val="1"/>
    </w:pPr>
    <w:rPr>
      <w:rFonts w:ascii="Times New Roman" w:eastAsia="Times New Roman" w:hAnsi="Times New Roman" w:cs="Arial"/>
      <w:b/>
      <w:bCs/>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15F"/>
    <w:pPr>
      <w:ind w:left="720"/>
      <w:contextualSpacing/>
    </w:pPr>
  </w:style>
  <w:style w:type="character" w:customStyle="1" w:styleId="Heading2Char">
    <w:name w:val="Heading 2 Char"/>
    <w:basedOn w:val="DefaultParagraphFont"/>
    <w:link w:val="Heading2"/>
    <w:rsid w:val="00D06947"/>
    <w:rPr>
      <w:rFonts w:ascii="Times New Roman" w:eastAsia="Times New Roman" w:hAnsi="Times New Roman" w:cs="Arial"/>
      <w:b/>
      <w:bCs/>
      <w:iCs/>
      <w:sz w:val="24"/>
      <w:szCs w:val="28"/>
    </w:rPr>
  </w:style>
  <w:style w:type="paragraph" w:styleId="Footer">
    <w:name w:val="footer"/>
    <w:basedOn w:val="Normal"/>
    <w:link w:val="FooterChar"/>
    <w:uiPriority w:val="99"/>
    <w:rsid w:val="00D06947"/>
    <w:pPr>
      <w:tabs>
        <w:tab w:val="center" w:pos="4320"/>
        <w:tab w:val="right" w:pos="8640"/>
      </w:tabs>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customStyle="1" w:styleId="FooterChar">
    <w:name w:val="Footer Char"/>
    <w:basedOn w:val="DefaultParagraphFont"/>
    <w:link w:val="Footer"/>
    <w:uiPriority w:val="99"/>
    <w:rsid w:val="00D06947"/>
    <w:rPr>
      <w:rFonts w:ascii="Arial" w:eastAsia="Times New Roman" w:hAnsi="Arial" w:cs="Times New Roman"/>
      <w:sz w:val="20"/>
      <w:szCs w:val="20"/>
    </w:rPr>
  </w:style>
  <w:style w:type="table" w:styleId="TableGrid">
    <w:name w:val="Table Grid"/>
    <w:basedOn w:val="TableNormal"/>
    <w:uiPriority w:val="59"/>
    <w:rsid w:val="009814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B7C39"/>
    <w:rPr>
      <w:color w:val="0000FF"/>
      <w:u w:val="single"/>
    </w:rPr>
  </w:style>
  <w:style w:type="paragraph" w:customStyle="1" w:styleId="CellBody">
    <w:name w:val="CellBody"/>
    <w:basedOn w:val="Normal"/>
    <w:rsid w:val="000563D7"/>
    <w:pPr>
      <w:spacing w:before="40" w:after="20" w:line="240" w:lineRule="auto"/>
      <w:ind w:left="57"/>
    </w:pPr>
    <w:rPr>
      <w:rFonts w:ascii="Arial" w:eastAsia="Times New Roman" w:hAnsi="Arial" w:cs="Times New Roman"/>
      <w:sz w:val="20"/>
      <w:szCs w:val="20"/>
      <w:lang w:eastAsia="de-DE"/>
    </w:rPr>
  </w:style>
  <w:style w:type="paragraph" w:styleId="Header">
    <w:name w:val="header"/>
    <w:basedOn w:val="Normal"/>
    <w:link w:val="HeaderChar"/>
    <w:uiPriority w:val="99"/>
    <w:unhideWhenUsed/>
    <w:rsid w:val="00A81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hyperlink" Target="https://en.wikipedia.org/wiki/Use_case" TargetMode="Externa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en.wikipedia.org/wiki/Unified_Modeling_Language" TargetMode="Externa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png"/><Relationship Id="rId8" Type="http://schemas.openxmlformats.org/officeDocument/2006/relationships/hyperlink" Target="https://en.wikipedia.org/wiki/Class_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5905</TotalTime>
  <Pages>30</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etazkia@gmail.com</dc:creator>
  <cp:keywords/>
  <dc:description/>
  <cp:lastModifiedBy>etazkia@gmail.com</cp:lastModifiedBy>
  <cp:revision>22</cp:revision>
  <dcterms:created xsi:type="dcterms:W3CDTF">2018-07-11T21:26:00Z</dcterms:created>
  <dcterms:modified xsi:type="dcterms:W3CDTF">2018-10-04T04:33:00Z</dcterms:modified>
</cp:coreProperties>
</file>